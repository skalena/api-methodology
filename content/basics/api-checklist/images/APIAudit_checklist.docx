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56"/>
          <w:szCs w:val="56"/>
        </w:rPr>
        <w:jc w:val="left"/>
        <w:spacing w:lineRule="exact" w:line="640"/>
        <w:ind w:left="100"/>
      </w:pPr>
      <w:r>
        <w:rPr>
          <w:rFonts w:cs="Calibri" w:hAnsi="Calibri" w:eastAsia="Calibri" w:ascii="Calibri"/>
          <w:w w:val="99"/>
          <w:position w:val="1"/>
          <w:sz w:val="56"/>
          <w:szCs w:val="56"/>
        </w:rPr>
        <w:t>API</w:t>
      </w:r>
      <w:r>
        <w:rPr>
          <w:rFonts w:cs="Calibri" w:hAnsi="Calibri" w:eastAsia="Calibri" w:ascii="Calibri"/>
          <w:w w:val="100"/>
          <w:position w:val="1"/>
          <w:sz w:val="56"/>
          <w:szCs w:val="56"/>
        </w:rPr>
        <w:t> </w:t>
      </w:r>
      <w:r>
        <w:rPr>
          <w:rFonts w:cs="Calibri" w:hAnsi="Calibri" w:eastAsia="Calibri" w:ascii="Calibri"/>
          <w:w w:val="99"/>
          <w:position w:val="1"/>
          <w:sz w:val="56"/>
          <w:szCs w:val="56"/>
        </w:rPr>
        <w:t>Audit</w:t>
      </w:r>
      <w:r>
        <w:rPr>
          <w:rFonts w:cs="Calibri" w:hAnsi="Calibri" w:eastAsia="Calibri" w:ascii="Calibri"/>
          <w:w w:val="100"/>
          <w:position w:val="1"/>
          <w:sz w:val="56"/>
          <w:szCs w:val="56"/>
        </w:rPr>
        <w:t> </w:t>
      </w:r>
      <w:r>
        <w:rPr>
          <w:rFonts w:cs="Calibri" w:hAnsi="Calibri" w:eastAsia="Calibri" w:ascii="Calibri"/>
          <w:w w:val="99"/>
          <w:position w:val="1"/>
          <w:sz w:val="56"/>
          <w:szCs w:val="56"/>
        </w:rPr>
        <w:t>checklist</w:t>
      </w:r>
      <w:r>
        <w:rPr>
          <w:rFonts w:cs="Calibri" w:hAnsi="Calibri" w:eastAsia="Calibri" w:ascii="Calibri"/>
          <w:w w:val="100"/>
          <w:position w:val="0"/>
          <w:sz w:val="56"/>
          <w:szCs w:val="56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1" w:lineRule="exact" w:line="220"/>
        <w:ind w:left="100"/>
      </w:pPr>
      <w:r>
        <w:rPr>
          <w:rFonts w:cs="Calibri" w:hAnsi="Calibri" w:eastAsia="Calibri" w:ascii="Calibri"/>
          <w:color w:val="0462C1"/>
          <w:w w:val="99"/>
          <w:position w:val="-1"/>
          <w:sz w:val="20"/>
          <w:szCs w:val="20"/>
        </w:rPr>
      </w:r>
      <w:hyperlink r:id="rId4"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www.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a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io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s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cy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cle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s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.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co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  <w:t>m</w:t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  <w:u w:val="single" w:color="0462C1"/>
          </w:rPr>
        </w:r>
        <w:r>
          <w:rPr>
            <w:rFonts w:cs="Calibri" w:hAnsi="Calibri" w:eastAsia="Calibri" w:ascii="Calibri"/>
            <w:color w:val="0462C1"/>
            <w:w w:val="99"/>
            <w:position w:val="-1"/>
            <w:sz w:val="20"/>
            <w:szCs w:val="20"/>
          </w:rPr>
        </w:r>
        <w:r>
          <w:rPr>
            <w:rFonts w:cs="Calibri" w:hAnsi="Calibri" w:eastAsia="Calibri" w:ascii="Calibri"/>
            <w:color w:val="0462C1"/>
            <w:w w:val="100"/>
            <w:position w:val="-1"/>
            <w:sz w:val="20"/>
            <w:szCs w:val="20"/>
          </w:rPr>
          <w:t> </w:t>
        </w:r>
        <w:r>
          <w:rPr>
            <w:rFonts w:cs="Calibri" w:hAnsi="Calibri" w:eastAsia="Calibri" w:ascii="Calibri"/>
            <w:color w:val="000000"/>
            <w:w w:val="99"/>
            <w:position w:val="-1"/>
            <w:sz w:val="20"/>
            <w:szCs w:val="20"/>
          </w:rPr>
          <w:t>v.</w:t>
        </w:r>
      </w:hyperlink>
      <w:r>
        <w:rPr>
          <w:rFonts w:cs="Calibri" w:hAnsi="Calibri" w:eastAsia="Calibri" w:ascii="Calibri"/>
          <w:color w:val="000000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color w:val="000000"/>
          <w:w w:val="99"/>
          <w:position w:val="-1"/>
          <w:sz w:val="20"/>
          <w:szCs w:val="20"/>
        </w:rPr>
        <w:t>3.0</w:t>
      </w:r>
      <w:r>
        <w:rPr>
          <w:rFonts w:cs="Calibri" w:hAnsi="Calibri" w:eastAsia="Calibri" w:ascii="Calibri"/>
          <w:color w:val="000000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color w:val="000000"/>
          <w:w w:val="99"/>
          <w:position w:val="-1"/>
          <w:sz w:val="20"/>
          <w:szCs w:val="20"/>
        </w:rPr>
        <w:t>10.12.2018</w:t>
      </w:r>
      <w:r>
        <w:rPr>
          <w:rFonts w:cs="Calibri" w:hAnsi="Calibri" w:eastAsia="Calibri" w:ascii="Calibri"/>
          <w:color w:val="000000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color w:val="000000"/>
          <w:w w:val="99"/>
          <w:position w:val="-1"/>
          <w:sz w:val="20"/>
          <w:szCs w:val="20"/>
        </w:rPr>
        <w:t>CC-BY-SA</w:t>
      </w:r>
      <w:r>
        <w:rPr>
          <w:rFonts w:cs="Calibri" w:hAnsi="Calibri" w:eastAsia="Calibri" w:ascii="Calibri"/>
          <w:color w:val="000000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color w:val="000000"/>
          <w:w w:val="99"/>
          <w:position w:val="-1"/>
          <w:sz w:val="20"/>
          <w:szCs w:val="20"/>
        </w:rPr>
        <w:t>4.0</w:t>
      </w:r>
      <w:r>
        <w:rPr>
          <w:rFonts w:cs="Calibri" w:hAnsi="Calibri" w:eastAsia="Calibri" w:ascii="Calibri"/>
          <w:color w:val="00000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  <w:sectPr>
          <w:pgSz w:w="11920" w:h="16840"/>
          <w:pgMar w:top="1440" w:bottom="280" w:left="1340" w:right="1260"/>
        </w:sectPr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4"/>
        <w:ind w:left="213" w:right="-57"/>
      </w:pPr>
      <w:r>
        <w:rPr>
          <w:rFonts w:cs="Calibri" w:hAnsi="Calibri" w:eastAsia="Calibri" w:ascii="Calibri"/>
          <w:b/>
          <w:w w:val="99"/>
          <w:sz w:val="20"/>
          <w:szCs w:val="20"/>
        </w:rPr>
        <w:t>Criteria</w:t>
      </w:r>
      <w:r>
        <w:rPr>
          <w:rFonts w:cs="Calibri" w:hAnsi="Calibri" w:eastAsia="Calibri" w:ascii="Calibri"/>
          <w:b/>
          <w:w w:val="100"/>
          <w:sz w:val="20"/>
          <w:szCs w:val="20"/>
        </w:rPr>
        <w:t>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b/>
          <w:w w:val="99"/>
          <w:sz w:val="20"/>
          <w:szCs w:val="20"/>
        </w:rPr>
        <w:t>OWASP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  <w:spacing w:lineRule="exact" w:line="220"/>
        <w:ind w:right="103"/>
      </w:pPr>
      <w:r>
        <w:rPr>
          <w:rFonts w:cs="Calibri" w:hAnsi="Calibri" w:eastAsia="Calibri" w:ascii="Calibri"/>
          <w:b/>
          <w:w w:val="99"/>
          <w:position w:val="-1"/>
          <w:sz w:val="20"/>
          <w:szCs w:val="20"/>
        </w:rPr>
        <w:t>criteria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5" w:lineRule="exact" w:line="240"/>
        <w:ind w:right="76"/>
        <w:sectPr>
          <w:type w:val="continuous"/>
          <w:pgSz w:w="11920" w:h="16840"/>
          <w:pgMar w:top="1440" w:bottom="280" w:left="1340" w:right="1260"/>
          <w:cols w:num="2" w:equalWidth="off">
            <w:col w:w="7392" w:space="469"/>
            <w:col w:w="1459"/>
          </w:cols>
        </w:sectPr>
      </w:pPr>
      <w:r>
        <w:br w:type="column"/>
      </w:r>
      <w:r>
        <w:rPr>
          <w:rFonts w:cs="Calibri" w:hAnsi="Calibri" w:eastAsia="Calibri" w:ascii="Calibri"/>
          <w:b/>
          <w:w w:val="99"/>
          <w:sz w:val="20"/>
          <w:szCs w:val="20"/>
        </w:rPr>
        <w:t>Implemented,</w:t>
      </w:r>
      <w:r>
        <w:rPr>
          <w:rFonts w:cs="Calibri" w:hAnsi="Calibri" w:eastAsia="Calibri" w:ascii="Calibri"/>
          <w:b/>
          <w:w w:val="99"/>
          <w:sz w:val="20"/>
          <w:szCs w:val="20"/>
        </w:rPr>
        <w:t> yes?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8"/>
        <w:ind w:left="213"/>
      </w:pPr>
      <w:r>
        <w:pict>
          <v:group style="position:absolute;margin-left:71.734pt;margin-top:126.93pt;width:475.52pt;height:620.48pt;mso-position-horizontal-relative:page;mso-position-vertical-relative:page;z-index:-451" coordorigin="1435,2539" coordsize="9510,12410">
            <v:shape style="position:absolute;left:1450;top:2549;width:6366;height:0" coordorigin="1450,2549" coordsize="6366,0" path="m1450,2549l7816,2549e" filled="f" stroked="t" strokeweight="0.58pt" strokecolor="#B4C5E7">
              <v:path arrowok="t"/>
            </v:shape>
            <v:shape style="position:absolute;left:7825;top:2549;width:1263;height:0" coordorigin="7825,2549" coordsize="1263,0" path="m7825,2549l9088,2549e" filled="f" stroked="t" strokeweight="0.58pt" strokecolor="#B4C5E7">
              <v:path arrowok="t"/>
            </v:shape>
            <v:shape style="position:absolute;left:9098;top:2549;width:1832;height:0" coordorigin="9098,2549" coordsize="1832,0" path="m9098,2549l10930,2549e" filled="f" stroked="t" strokeweight="0.58pt" strokecolor="#B4C5E7">
              <v:path arrowok="t"/>
            </v:shape>
            <v:shape style="position:absolute;left:1450;top:3070;width:6366;height:290" coordorigin="1450,3070" coordsize="6366,290" path="m1450,3360l7816,3360,7816,3070,1450,3070,1450,3360xe" filled="t" fillcolor="#BCD5ED" stroked="f">
              <v:path arrowok="t"/>
              <v:fill/>
            </v:shape>
            <v:shape style="position:absolute;left:1553;top:3070;width:6159;height:242" coordorigin="1553,3070" coordsize="6159,242" path="m1553,3312l7713,3312,7713,3070,1553,3070,1553,3312xe" filled="t" fillcolor="#BCD5ED" stroked="f">
              <v:path arrowok="t"/>
              <v:fill/>
            </v:shape>
            <v:shape style="position:absolute;left:7825;top:3070;width:1263;height:290" coordorigin="7825,3070" coordsize="1263,290" path="m7825,3360l9088,3360,9088,3070,7825,3070,7825,3360xe" filled="t" fillcolor="#BCD5ED" stroked="f">
              <v:path arrowok="t"/>
              <v:fill/>
            </v:shape>
            <v:shape style="position:absolute;left:7929;top:3070;width:1056;height:242" coordorigin="7929,3070" coordsize="1056,242" path="m7929,3312l8985,3312,8985,3070,7929,3070,7929,3312xe" filled="t" fillcolor="#BCD5ED" stroked="f">
              <v:path arrowok="t"/>
              <v:fill/>
            </v:shape>
            <v:shape style="position:absolute;left:9098;top:3070;width:1832;height:290" coordorigin="9098,3070" coordsize="1832,290" path="m9098,3360l10930,3360,10930,3070,9098,3070,9098,3360xe" filled="t" fillcolor="#BCD5ED" stroked="f">
              <v:path arrowok="t"/>
              <v:fill/>
            </v:shape>
            <v:shape style="position:absolute;left:9201;top:3070;width:1625;height:242" coordorigin="9201,3070" coordsize="1625,242" path="m9201,3312l10826,3312,10826,3070,9201,3070,9201,3312xe" filled="t" fillcolor="#BCD5ED" stroked="f">
              <v:path arrowok="t"/>
              <v:fill/>
            </v:shape>
            <v:shape style="position:absolute;left:1450;top:3056;width:6366;height:0" coordorigin="1450,3056" coordsize="6366,0" path="m1450,3056l7816,3056e" filled="f" stroked="t" strokeweight="1.54pt" strokecolor="#8EAADB">
              <v:path arrowok="t"/>
            </v:shape>
            <v:shape style="position:absolute;left:1450;top:3071;width:6366;height:0" coordorigin="1450,3071" coordsize="6366,0" path="m1450,3071l7816,3071e" filled="f" stroked="t" strokeweight="0.22001pt" strokecolor="#BCD5ED">
              <v:path arrowok="t"/>
            </v:shape>
            <v:shape style="position:absolute;left:7825;top:3071;width:19;height:0" coordorigin="7825,3071" coordsize="19,0" path="m7825,3071l7845,3071e" filled="f" stroked="t" strokeweight="0.22001pt" strokecolor="#BCD5ED">
              <v:path arrowok="t"/>
            </v:shape>
            <v:shape style="position:absolute;left:7816;top:3056;width:29;height:0" coordorigin="7816,3056" coordsize="29,0" path="m7816,3056l7845,3056e" filled="f" stroked="t" strokeweight="1.54pt" strokecolor="#8EAADB">
              <v:path arrowok="t"/>
            </v:shape>
            <v:shape style="position:absolute;left:7845;top:3056;width:1244;height:0" coordorigin="7845,3056" coordsize="1244,0" path="m7845,3056l9088,3056e" filled="f" stroked="t" strokeweight="1.54pt" strokecolor="#8EAADB">
              <v:path arrowok="t"/>
            </v:shape>
            <v:shape style="position:absolute;left:7845;top:3071;width:1244;height:0" coordorigin="7845,3071" coordsize="1244,0" path="m7845,3071l9088,3071e" filled="f" stroked="t" strokeweight="0.22001pt" strokecolor="#BCD5ED">
              <v:path arrowok="t"/>
            </v:shape>
            <v:shape style="position:absolute;left:9098;top:3071;width:19;height:0" coordorigin="9098,3071" coordsize="19,0" path="m9098,3071l9117,3071e" filled="f" stroked="t" strokeweight="0.22001pt" strokecolor="#BCD5ED">
              <v:path arrowok="t"/>
            </v:shape>
            <v:shape style="position:absolute;left:9088;top:3056;width:29;height:0" coordorigin="9088,3056" coordsize="29,0" path="m9088,3056l9117,3056e" filled="f" stroked="t" strokeweight="1.54pt" strokecolor="#8EAADB">
              <v:path arrowok="t"/>
            </v:shape>
            <v:shape style="position:absolute;left:9117;top:3056;width:1812;height:0" coordorigin="9117,3056" coordsize="1812,0" path="m9117,3056l10930,3056e" filled="f" stroked="t" strokeweight="1.54pt" strokecolor="#8EAADB">
              <v:path arrowok="t"/>
            </v:shape>
            <v:shape style="position:absolute;left:9117;top:3071;width:1812;height:0" coordorigin="9117,3071" coordsize="1812,0" path="m9117,3071l10930,3071e" filled="f" stroked="t" strokeweight="0.22001pt" strokecolor="#BCD5ED">
              <v:path arrowok="t"/>
            </v:shape>
            <v:shape style="position:absolute;left:1450;top:3365;width:6366;height:0" coordorigin="1450,3365" coordsize="6366,0" path="m1450,3365l7816,3365e" filled="f" stroked="t" strokeweight="0.58pt" strokecolor="#B4C5E7">
              <v:path arrowok="t"/>
            </v:shape>
            <v:shape style="position:absolute;left:7825;top:3365;width:1263;height:0" coordorigin="7825,3365" coordsize="1263,0" path="m7825,3365l9088,3365e" filled="f" stroked="t" strokeweight="0.58pt" strokecolor="#B4C5E7">
              <v:path arrowok="t"/>
            </v:shape>
            <v:shape style="position:absolute;left:9098;top:3365;width:1832;height:0" coordorigin="9098,3365" coordsize="1832,0" path="m9098,3365l10930,3365e" filled="f" stroked="t" strokeweight="0.58pt" strokecolor="#B4C5E7">
              <v:path arrowok="t"/>
            </v:shape>
            <v:shape style="position:absolute;left:1450;top:3665;width:6366;height:0" coordorigin="1450,3665" coordsize="6366,0" path="m1450,3665l7816,3665e" filled="f" stroked="t" strokeweight="0.58pt" strokecolor="#B4C5E7">
              <v:path arrowok="t"/>
            </v:shape>
            <v:shape style="position:absolute;left:7825;top:3665;width:1263;height:0" coordorigin="7825,3665" coordsize="1263,0" path="m7825,3665l9088,3665e" filled="f" stroked="t" strokeweight="0.58pt" strokecolor="#B4C5E7">
              <v:path arrowok="t"/>
            </v:shape>
            <v:shape style="position:absolute;left:9098;top:3665;width:1832;height:0" coordorigin="9098,3665" coordsize="1832,0" path="m9098,3665l10930,3665e" filled="f" stroked="t" strokeweight="0.58pt" strokecolor="#B4C5E7">
              <v:path arrowok="t"/>
            </v:shape>
            <v:shape style="position:absolute;left:1450;top:3965;width:6366;height:0" coordorigin="1450,3965" coordsize="6366,0" path="m1450,3965l7816,3965e" filled="f" stroked="t" strokeweight="0.58pt" strokecolor="#B4C5E7">
              <v:path arrowok="t"/>
            </v:shape>
            <v:shape style="position:absolute;left:7825;top:3965;width:1263;height:0" coordorigin="7825,3965" coordsize="1263,0" path="m7825,3965l9088,3965e" filled="f" stroked="t" strokeweight="0.58pt" strokecolor="#B4C5E7">
              <v:path arrowok="t"/>
            </v:shape>
            <v:shape style="position:absolute;left:9098;top:3965;width:1832;height:0" coordorigin="9098,3965" coordsize="1832,0" path="m9098,3965l10930,3965e" filled="f" stroked="t" strokeweight="0.58pt" strokecolor="#B4C5E7">
              <v:path arrowok="t"/>
            </v:shape>
            <v:shape style="position:absolute;left:1450;top:4265;width:6366;height:0" coordorigin="1450,4265" coordsize="6366,0" path="m1450,4265l7816,4265e" filled="f" stroked="t" strokeweight="0.58pt" strokecolor="#B4C5E7">
              <v:path arrowok="t"/>
            </v:shape>
            <v:shape style="position:absolute;left:7825;top:4265;width:1263;height:0" coordorigin="7825,4265" coordsize="1263,0" path="m7825,4265l9088,4265e" filled="f" stroked="t" strokeweight="0.58pt" strokecolor="#B4C5E7">
              <v:path arrowok="t"/>
            </v:shape>
            <v:shape style="position:absolute;left:9098;top:4265;width:1832;height:0" coordorigin="9098,4265" coordsize="1832,0" path="m9098,4265l10930,4265e" filled="f" stroked="t" strokeweight="0.58pt" strokecolor="#B4C5E7">
              <v:path arrowok="t"/>
            </v:shape>
            <v:shape style="position:absolute;left:1450;top:4565;width:6366;height:0" coordorigin="1450,4565" coordsize="6366,0" path="m1450,4565l7816,4565e" filled="f" stroked="t" strokeweight="0.58pt" strokecolor="#B4C5E7">
              <v:path arrowok="t"/>
            </v:shape>
            <v:shape style="position:absolute;left:7825;top:4565;width:1263;height:0" coordorigin="7825,4565" coordsize="1263,0" path="m7825,4565l9088,4565e" filled="f" stroked="t" strokeweight="0.58pt" strokecolor="#B4C5E7">
              <v:path arrowok="t"/>
            </v:shape>
            <v:shape style="position:absolute;left:9098;top:4565;width:1832;height:0" coordorigin="9098,4565" coordsize="1832,0" path="m9098,4565l10930,4565e" filled="f" stroked="t" strokeweight="0.58pt" strokecolor="#B4C5E7">
              <v:path arrowok="t"/>
            </v:shape>
            <v:shape style="position:absolute;left:1450;top:5060;width:6366;height:0" coordorigin="1450,5060" coordsize="6366,0" path="m1450,5060l7816,5060e" filled="f" stroked="t" strokeweight="0.58pt" strokecolor="#B4C5E7">
              <v:path arrowok="t"/>
            </v:shape>
            <v:shape style="position:absolute;left:7825;top:5060;width:1263;height:0" coordorigin="7825,5060" coordsize="1263,0" path="m7825,5060l9088,5060e" filled="f" stroked="t" strokeweight="0.58pt" strokecolor="#B4C5E7">
              <v:path arrowok="t"/>
            </v:shape>
            <v:shape style="position:absolute;left:9098;top:5060;width:1832;height:0" coordorigin="9098,5060" coordsize="1832,0" path="m9098,5060l10930,5060e" filled="f" stroked="t" strokeweight="0.58pt" strokecolor="#B4C5E7">
              <v:path arrowok="t"/>
            </v:shape>
            <v:shape style="position:absolute;left:1450;top:5555;width:6366;height:0" coordorigin="1450,5555" coordsize="6366,0" path="m1450,5555l7816,5555e" filled="f" stroked="t" strokeweight="0.58001pt" strokecolor="#B4C5E7">
              <v:path arrowok="t"/>
            </v:shape>
            <v:shape style="position:absolute;left:7825;top:5555;width:1263;height:0" coordorigin="7825,5555" coordsize="1263,0" path="m7825,5555l9088,5555e" filled="f" stroked="t" strokeweight="0.58001pt" strokecolor="#B4C5E7">
              <v:path arrowok="t"/>
            </v:shape>
            <v:shape style="position:absolute;left:9098;top:5555;width:1832;height:0" coordorigin="9098,5555" coordsize="1832,0" path="m9098,5555l10930,5555e" filled="f" stroked="t" strokeweight="0.58001pt" strokecolor="#B4C5E7">
              <v:path arrowok="t"/>
            </v:shape>
            <v:shape style="position:absolute;left:1450;top:5855;width:6366;height:0" coordorigin="1450,5855" coordsize="6366,0" path="m1450,5855l7816,5855e" filled="f" stroked="t" strokeweight="0.58001pt" strokecolor="#B4C5E7">
              <v:path arrowok="t"/>
            </v:shape>
            <v:shape style="position:absolute;left:7825;top:5855;width:1263;height:0" coordorigin="7825,5855" coordsize="1263,0" path="m7825,5855l9088,5855e" filled="f" stroked="t" strokeweight="0.58001pt" strokecolor="#B4C5E7">
              <v:path arrowok="t"/>
            </v:shape>
            <v:shape style="position:absolute;left:9098;top:5855;width:1832;height:0" coordorigin="9098,5855" coordsize="1832,0" path="m9098,5855l10930,5855e" filled="f" stroked="t" strokeweight="0.58001pt" strokecolor="#B4C5E7">
              <v:path arrowok="t"/>
            </v:shape>
            <v:shape style="position:absolute;left:1450;top:6356;width:6366;height:288" coordorigin="1450,6356" coordsize="6366,288" path="m1450,6644l7816,6644,7816,6356,1450,6356,1450,6644xe" filled="t" fillcolor="#BCD5ED" stroked="f">
              <v:path arrowok="t"/>
              <v:fill/>
            </v:shape>
            <v:shape style="position:absolute;left:1553;top:6356;width:6159;height:242" coordorigin="1553,6356" coordsize="6159,242" path="m1553,6599l7713,6599,7713,6356,1553,6356,1553,6599xe" filled="t" fillcolor="#BCD5ED" stroked="f">
              <v:path arrowok="t"/>
              <v:fill/>
            </v:shape>
            <v:shape style="position:absolute;left:7825;top:6356;width:1263;height:288" coordorigin="7825,6356" coordsize="1263,288" path="m7825,6644l9088,6644,9088,6356,7825,6356,7825,6644xe" filled="t" fillcolor="#BCD5ED" stroked="f">
              <v:path arrowok="t"/>
              <v:fill/>
            </v:shape>
            <v:shape style="position:absolute;left:7929;top:6356;width:1056;height:242" coordorigin="7929,6356" coordsize="1056,242" path="m7929,6599l8985,6599,8985,6356,7929,6356,7929,6599xe" filled="t" fillcolor="#BCD5ED" stroked="f">
              <v:path arrowok="t"/>
              <v:fill/>
            </v:shape>
            <v:shape style="position:absolute;left:9098;top:6356;width:1832;height:288" coordorigin="9098,6356" coordsize="1832,288" path="m9098,6644l10930,6644,10930,6356,9098,6356,9098,6644xe" filled="t" fillcolor="#BCD5ED" stroked="f">
              <v:path arrowok="t"/>
              <v:fill/>
            </v:shape>
            <v:shape style="position:absolute;left:9201;top:6356;width:1625;height:242" coordorigin="9201,6356" coordsize="1625,242" path="m9201,6599l10826,6599,10826,6356,9201,6356,9201,6599xe" filled="t" fillcolor="#BCD5ED" stroked="f">
              <v:path arrowok="t"/>
              <v:fill/>
            </v:shape>
            <v:shape style="position:absolute;left:1450;top:6349;width:6366;height:0" coordorigin="1450,6349" coordsize="6366,0" path="m1450,6349l7816,6349e" filled="f" stroked="t" strokeweight="0.57998pt" strokecolor="#B4C5E7">
              <v:path arrowok="t"/>
            </v:shape>
            <v:shape style="position:absolute;left:7825;top:6349;width:1263;height:0" coordorigin="7825,6349" coordsize="1263,0" path="m7825,6349l9088,6349e" filled="f" stroked="t" strokeweight="0.57998pt" strokecolor="#B4C5E7">
              <v:path arrowok="t"/>
            </v:shape>
            <v:shape style="position:absolute;left:9098;top:6349;width:1832;height:0" coordorigin="9098,6349" coordsize="1832,0" path="m9098,6349l10930,6349e" filled="f" stroked="t" strokeweight="0.57998pt" strokecolor="#B4C5E7">
              <v:path arrowok="t"/>
            </v:shape>
            <v:shape style="position:absolute;left:1450;top:6649;width:6366;height:0" coordorigin="1450,6649" coordsize="6366,0" path="m1450,6649l7816,6649e" filled="f" stroked="t" strokeweight="0.57998pt" strokecolor="#B4C5E7">
              <v:path arrowok="t"/>
            </v:shape>
            <v:shape style="position:absolute;left:7825;top:6649;width:1263;height:0" coordorigin="7825,6649" coordsize="1263,0" path="m7825,6649l9088,6649e" filled="f" stroked="t" strokeweight="0.57998pt" strokecolor="#B4C5E7">
              <v:path arrowok="t"/>
            </v:shape>
            <v:shape style="position:absolute;left:9098;top:6649;width:1832;height:0" coordorigin="9098,6649" coordsize="1832,0" path="m9098,6649l10930,6649e" filled="f" stroked="t" strokeweight="0.57998pt" strokecolor="#B4C5E7">
              <v:path arrowok="t"/>
            </v:shape>
            <v:shape style="position:absolute;left:1450;top:7146;width:6366;height:0" coordorigin="1450,7146" coordsize="6366,0" path="m1450,7146l7816,7146e" filled="f" stroked="t" strokeweight="0.58001pt" strokecolor="#B4C5E7">
              <v:path arrowok="t"/>
            </v:shape>
            <v:shape style="position:absolute;left:7825;top:7146;width:1263;height:0" coordorigin="7825,7146" coordsize="1263,0" path="m7825,7146l9088,7146e" filled="f" stroked="t" strokeweight="0.58001pt" strokecolor="#B4C5E7">
              <v:path arrowok="t"/>
            </v:shape>
            <v:shape style="position:absolute;left:9098;top:7146;width:1832;height:0" coordorigin="9098,7146" coordsize="1832,0" path="m9098,7146l10930,7146e" filled="f" stroked="t" strokeweight="0.58001pt" strokecolor="#B4C5E7">
              <v:path arrowok="t"/>
            </v:shape>
            <v:shape style="position:absolute;left:1450;top:7446;width:6366;height:0" coordorigin="1450,7446" coordsize="6366,0" path="m1450,7446l7816,7446e" filled="f" stroked="t" strokeweight="0.58001pt" strokecolor="#B4C5E7">
              <v:path arrowok="t"/>
            </v:shape>
            <v:shape style="position:absolute;left:7825;top:7446;width:1263;height:0" coordorigin="7825,7446" coordsize="1263,0" path="m7825,7446l9088,7446e" filled="f" stroked="t" strokeweight="0.58001pt" strokecolor="#B4C5E7">
              <v:path arrowok="t"/>
            </v:shape>
            <v:shape style="position:absolute;left:9098;top:7446;width:1832;height:0" coordorigin="9098,7446" coordsize="1832,0" path="m9098,7446l10930,7446e" filled="f" stroked="t" strokeweight="0.58001pt" strokecolor="#B4C5E7">
              <v:path arrowok="t"/>
            </v:shape>
            <v:shape style="position:absolute;left:1450;top:7941;width:6366;height:0" coordorigin="1450,7941" coordsize="6366,0" path="m1450,7941l7816,7941e" filled="f" stroked="t" strokeweight="0.58001pt" strokecolor="#B4C5E7">
              <v:path arrowok="t"/>
            </v:shape>
            <v:shape style="position:absolute;left:7825;top:7941;width:1263;height:0" coordorigin="7825,7941" coordsize="1263,0" path="m7825,7941l9088,7941e" filled="f" stroked="t" strokeweight="0.58001pt" strokecolor="#B4C5E7">
              <v:path arrowok="t"/>
            </v:shape>
            <v:shape style="position:absolute;left:9098;top:7941;width:1832;height:0" coordorigin="9098,7941" coordsize="1832,0" path="m9098,7941l10930,7941e" filled="f" stroked="t" strokeweight="0.58001pt" strokecolor="#B4C5E7">
              <v:path arrowok="t"/>
            </v:shape>
            <v:shape style="position:absolute;left:1450;top:8435;width:6366;height:0" coordorigin="1450,8435" coordsize="6366,0" path="m1450,8435l7816,8435e" filled="f" stroked="t" strokeweight="0.58001pt" strokecolor="#B4C5E7">
              <v:path arrowok="t"/>
            </v:shape>
            <v:shape style="position:absolute;left:7825;top:8435;width:1263;height:0" coordorigin="7825,8435" coordsize="1263,0" path="m7825,8435l9088,8435e" filled="f" stroked="t" strokeweight="0.58001pt" strokecolor="#B4C5E7">
              <v:path arrowok="t"/>
            </v:shape>
            <v:shape style="position:absolute;left:9098;top:8435;width:1832;height:0" coordorigin="9098,8435" coordsize="1832,0" path="m9098,8435l10930,8435e" filled="f" stroked="t" strokeweight="0.58001pt" strokecolor="#B4C5E7">
              <v:path arrowok="t"/>
            </v:shape>
            <v:shape style="position:absolute;left:1450;top:8735;width:6366;height:0" coordorigin="1450,8735" coordsize="6366,0" path="m1450,8735l7816,8735e" filled="f" stroked="t" strokeweight="0.58001pt" strokecolor="#B4C5E7">
              <v:path arrowok="t"/>
            </v:shape>
            <v:shape style="position:absolute;left:7825;top:8735;width:1263;height:0" coordorigin="7825,8735" coordsize="1263,0" path="m7825,8735l9088,8735e" filled="f" stroked="t" strokeweight="0.58001pt" strokecolor="#B4C5E7">
              <v:path arrowok="t"/>
            </v:shape>
            <v:shape style="position:absolute;left:9098;top:8735;width:1832;height:0" coordorigin="9098,8735" coordsize="1832,0" path="m9098,8735l10930,8735e" filled="f" stroked="t" strokeweight="0.58001pt" strokecolor="#B4C5E7">
              <v:path arrowok="t"/>
            </v:shape>
            <v:shape style="position:absolute;left:1450;top:9035;width:6366;height:0" coordorigin="1450,9035" coordsize="6366,0" path="m1450,9035l7816,9035e" filled="f" stroked="t" strokeweight="0.58001pt" strokecolor="#B4C5E7">
              <v:path arrowok="t"/>
            </v:shape>
            <v:shape style="position:absolute;left:7825;top:9035;width:1263;height:0" coordorigin="7825,9035" coordsize="1263,0" path="m7825,9035l9088,9035e" filled="f" stroked="t" strokeweight="0.58001pt" strokecolor="#B4C5E7">
              <v:path arrowok="t"/>
            </v:shape>
            <v:shape style="position:absolute;left:9098;top:9035;width:1832;height:0" coordorigin="9098,9035" coordsize="1832,0" path="m9098,9035l10930,9035e" filled="f" stroked="t" strokeweight="0.58001pt" strokecolor="#B4C5E7">
              <v:path arrowok="t"/>
            </v:shape>
            <v:shape style="position:absolute;left:1450;top:10014;width:6366;height:0" coordorigin="1450,10014" coordsize="6366,0" path="m1450,10014l7816,10014e" filled="f" stroked="t" strokeweight="0.57998pt" strokecolor="#B4C5E7">
              <v:path arrowok="t"/>
            </v:shape>
            <v:shape style="position:absolute;left:7825;top:10014;width:1263;height:0" coordorigin="7825,10014" coordsize="1263,0" path="m7825,10014l9088,10014e" filled="f" stroked="t" strokeweight="0.57998pt" strokecolor="#B4C5E7">
              <v:path arrowok="t"/>
            </v:shape>
            <v:shape style="position:absolute;left:9098;top:10014;width:1832;height:0" coordorigin="9098,10014" coordsize="1832,0" path="m9098,10014l10930,10014e" filled="f" stroked="t" strokeweight="0.57998pt" strokecolor="#B4C5E7">
              <v:path arrowok="t"/>
            </v:shape>
            <v:shape style="position:absolute;left:1450;top:10509;width:6366;height:0" coordorigin="1450,10509" coordsize="6366,0" path="m1450,10509l7816,10509e" filled="f" stroked="t" strokeweight="0.57998pt" strokecolor="#B4C5E7">
              <v:path arrowok="t"/>
            </v:shape>
            <v:shape style="position:absolute;left:7825;top:10509;width:1263;height:0" coordorigin="7825,10509" coordsize="1263,0" path="m7825,10509l9088,10509e" filled="f" stroked="t" strokeweight="0.57998pt" strokecolor="#B4C5E7">
              <v:path arrowok="t"/>
            </v:shape>
            <v:shape style="position:absolute;left:9098;top:10509;width:1832;height:0" coordorigin="9098,10509" coordsize="1832,0" path="m9098,10509l10930,10509e" filled="f" stroked="t" strokeweight="0.57998pt" strokecolor="#B4C5E7">
              <v:path arrowok="t"/>
            </v:shape>
            <v:shape style="position:absolute;left:1450;top:10814;width:6366;height:291" coordorigin="1450,10814" coordsize="6366,291" path="m1450,11104l7816,11104,7816,10814,1450,10814,1450,11104xe" filled="t" fillcolor="#BCD5ED" stroked="f">
              <v:path arrowok="t"/>
              <v:fill/>
            </v:shape>
            <v:shape style="position:absolute;left:1553;top:10814;width:6159;height:243" coordorigin="1553,10814" coordsize="6159,243" path="m7713,11056l7713,10814,1553,10814,1553,11056,7713,11056xe" filled="t" fillcolor="#BCD5ED" stroked="f">
              <v:path arrowok="t"/>
              <v:fill/>
            </v:shape>
            <v:shape style="position:absolute;left:7825;top:10814;width:1263;height:291" coordorigin="7825,10814" coordsize="1263,291" path="m7825,11104l9088,11104,9088,10814,7825,10814,7825,11104xe" filled="t" fillcolor="#BCD5ED" stroked="f">
              <v:path arrowok="t"/>
              <v:fill/>
            </v:shape>
            <v:shape style="position:absolute;left:9098;top:10814;width:1832;height:291" coordorigin="9098,10814" coordsize="1832,291" path="m9098,11104l10930,11104,10930,10814,9098,10814,9098,11104xe" filled="t" fillcolor="#BCD5ED" stroked="f">
              <v:path arrowok="t"/>
              <v:fill/>
            </v:shape>
            <v:shape style="position:absolute;left:9201;top:10814;width:1625;height:243" coordorigin="9201,10814" coordsize="1625,243" path="m10826,11056l10826,10814,9201,10814,9201,11056,10826,11056xe" filled="t" fillcolor="#BCD5ED" stroked="f">
              <v:path arrowok="t"/>
              <v:fill/>
            </v:shape>
            <v:shape style="position:absolute;left:1450;top:10809;width:6366;height:0" coordorigin="1450,10809" coordsize="6366,0" path="m1450,10809l7816,10809e" filled="f" stroked="t" strokeweight="0.57998pt" strokecolor="#B4C5E7">
              <v:path arrowok="t"/>
            </v:shape>
            <v:shape style="position:absolute;left:7825;top:10809;width:1263;height:0" coordorigin="7825,10809" coordsize="1263,0" path="m7825,10809l9088,10809e" filled="f" stroked="t" strokeweight="0.57998pt" strokecolor="#B4C5E7">
              <v:path arrowok="t"/>
            </v:shape>
            <v:shape style="position:absolute;left:9098;top:10809;width:1832;height:0" coordorigin="9098,10809" coordsize="1832,0" path="m9098,10809l10930,10809e" filled="f" stroked="t" strokeweight="0.57998pt" strokecolor="#B4C5E7">
              <v:path arrowok="t"/>
            </v:shape>
            <v:shape style="position:absolute;left:1450;top:11109;width:6366;height:0" coordorigin="1450,11109" coordsize="6366,0" path="m1450,11109l7816,11109e" filled="f" stroked="t" strokeweight="0.57998pt" strokecolor="#B4C5E7">
              <v:path arrowok="t"/>
            </v:shape>
            <v:shape style="position:absolute;left:7825;top:11109;width:1263;height:0" coordorigin="7825,11109" coordsize="1263,0" path="m7825,11109l9088,11109e" filled="f" stroked="t" strokeweight="0.57998pt" strokecolor="#B4C5E7">
              <v:path arrowok="t"/>
            </v:shape>
            <v:shape style="position:absolute;left:9098;top:11109;width:1832;height:0" coordorigin="9098,11109" coordsize="1832,0" path="m9098,11109l10930,11109e" filled="f" stroked="t" strokeweight="0.57998pt" strokecolor="#B4C5E7">
              <v:path arrowok="t"/>
            </v:shape>
            <v:shape style="position:absolute;left:1450;top:11409;width:6366;height:0" coordorigin="1450,11409" coordsize="6366,0" path="m1450,11409l7816,11409e" filled="f" stroked="t" strokeweight="0.57998pt" strokecolor="#B4C5E7">
              <v:path arrowok="t"/>
            </v:shape>
            <v:shape style="position:absolute;left:7825;top:11409;width:1263;height:0" coordorigin="7825,11409" coordsize="1263,0" path="m7825,11409l9088,11409e" filled="f" stroked="t" strokeweight="0.57998pt" strokecolor="#B4C5E7">
              <v:path arrowok="t"/>
            </v:shape>
            <v:shape style="position:absolute;left:9098;top:11409;width:1832;height:0" coordorigin="9098,11409" coordsize="1832,0" path="m9098,11409l10930,11409e" filled="f" stroked="t" strokeweight="0.57998pt" strokecolor="#B4C5E7">
              <v:path arrowok="t"/>
            </v:shape>
            <v:shape style="position:absolute;left:1450;top:11709;width:6366;height:0" coordorigin="1450,11709" coordsize="6366,0" path="m1450,11709l7816,11709e" filled="f" stroked="t" strokeweight="0.57998pt" strokecolor="#B4C5E7">
              <v:path arrowok="t"/>
            </v:shape>
            <v:shape style="position:absolute;left:7825;top:11709;width:1263;height:0" coordorigin="7825,11709" coordsize="1263,0" path="m7825,11709l9088,11709e" filled="f" stroked="t" strokeweight="0.57998pt" strokecolor="#B4C5E7">
              <v:path arrowok="t"/>
            </v:shape>
            <v:shape style="position:absolute;left:9098;top:11709;width:1832;height:0" coordorigin="9098,11709" coordsize="1832,0" path="m9098,11709l10930,11709e" filled="f" stroked="t" strokeweight="0.57998pt" strokecolor="#B4C5E7">
              <v:path arrowok="t"/>
            </v:shape>
            <v:shape style="position:absolute;left:1450;top:12009;width:6366;height:0" coordorigin="1450,12009" coordsize="6366,0" path="m1450,12009l7816,12009e" filled="f" stroked="t" strokeweight="0.57998pt" strokecolor="#B4C5E7">
              <v:path arrowok="t"/>
            </v:shape>
            <v:shape style="position:absolute;left:7825;top:12009;width:1263;height:0" coordorigin="7825,12009" coordsize="1263,0" path="m7825,12009l9088,12009e" filled="f" stroked="t" strokeweight="0.57998pt" strokecolor="#B4C5E7">
              <v:path arrowok="t"/>
            </v:shape>
            <v:shape style="position:absolute;left:9098;top:12009;width:1832;height:0" coordorigin="9098,12009" coordsize="1832,0" path="m9098,12009l10930,12009e" filled="f" stroked="t" strokeweight="0.57998pt" strokecolor="#B4C5E7">
              <v:path arrowok="t"/>
            </v:shape>
            <v:shape style="position:absolute;left:1450;top:12309;width:6366;height:0" coordorigin="1450,12309" coordsize="6366,0" path="m1450,12309l7816,12309e" filled="f" stroked="t" strokeweight="0.57998pt" strokecolor="#B4C5E7">
              <v:path arrowok="t"/>
            </v:shape>
            <v:shape style="position:absolute;left:7825;top:12309;width:1263;height:0" coordorigin="7825,12309" coordsize="1263,0" path="m7825,12309l9088,12309e" filled="f" stroked="t" strokeweight="0.57998pt" strokecolor="#B4C5E7">
              <v:path arrowok="t"/>
            </v:shape>
            <v:shape style="position:absolute;left:9098;top:12309;width:1832;height:0" coordorigin="9098,12309" coordsize="1832,0" path="m9098,12309l10930,12309e" filled="f" stroked="t" strokeweight="0.57998pt" strokecolor="#B4C5E7">
              <v:path arrowok="t"/>
            </v:shape>
            <v:shape style="position:absolute;left:1450;top:12614;width:6366;height:290" coordorigin="1450,12614" coordsize="6366,290" path="m1450,12904l7816,12904,7816,12614,1450,12614,1450,12904xe" filled="t" fillcolor="#BCD5ED" stroked="f">
              <v:path arrowok="t"/>
              <v:fill/>
            </v:shape>
            <v:shape style="position:absolute;left:1553;top:12614;width:6159;height:242" coordorigin="1553,12614" coordsize="6159,242" path="m1553,12856l7713,12856,7713,12614,1553,12614,1553,12856xe" filled="t" fillcolor="#BCD5ED" stroked="f">
              <v:path arrowok="t"/>
              <v:fill/>
            </v:shape>
            <v:shape style="position:absolute;left:7825;top:12614;width:1263;height:290" coordorigin="7825,12614" coordsize="1263,290" path="m7825,12904l9088,12904,9088,12614,7825,12614,7825,12904xe" filled="t" fillcolor="#BCD5ED" stroked="f">
              <v:path arrowok="t"/>
              <v:fill/>
            </v:shape>
            <v:shape style="position:absolute;left:7929;top:12614;width:1056;height:242" coordorigin="7929,12614" coordsize="1056,242" path="m7929,12856l8985,12856,8985,12614,7929,12614,7929,12856xe" filled="t" fillcolor="#BCD5ED" stroked="f">
              <v:path arrowok="t"/>
              <v:fill/>
            </v:shape>
            <v:shape style="position:absolute;left:9098;top:12614;width:1832;height:290" coordorigin="9098,12614" coordsize="1832,290" path="m9098,12904l10930,12904,10930,12614,9098,12614,9098,12904xe" filled="t" fillcolor="#BCD5ED" stroked="f">
              <v:path arrowok="t"/>
              <v:fill/>
            </v:shape>
            <v:shape style="position:absolute;left:9201;top:12614;width:1625;height:242" coordorigin="9201,12614" coordsize="1625,242" path="m9201,12856l10826,12856,10826,12614,9201,12614,9201,12856xe" filled="t" fillcolor="#BCD5ED" stroked="f">
              <v:path arrowok="t"/>
              <v:fill/>
            </v:shape>
            <v:shape style="position:absolute;left:1450;top:12609;width:6366;height:0" coordorigin="1450,12609" coordsize="6366,0" path="m1450,12609l7816,12609e" filled="f" stroked="t" strokeweight="0.57998pt" strokecolor="#B4C5E7">
              <v:path arrowok="t"/>
            </v:shape>
            <v:shape style="position:absolute;left:7825;top:12609;width:1263;height:0" coordorigin="7825,12609" coordsize="1263,0" path="m7825,12609l9088,12609e" filled="f" stroked="t" strokeweight="0.57998pt" strokecolor="#B4C5E7">
              <v:path arrowok="t"/>
            </v:shape>
            <v:shape style="position:absolute;left:9098;top:12609;width:1832;height:0" coordorigin="9098,12609" coordsize="1832,0" path="m9098,12609l10930,12609e" filled="f" stroked="t" strokeweight="0.57998pt" strokecolor="#B4C5E7">
              <v:path arrowok="t"/>
            </v:shape>
            <v:shape style="position:absolute;left:1450;top:12909;width:6366;height:0" coordorigin="1450,12909" coordsize="6366,0" path="m1450,12909l7816,12909e" filled="f" stroked="t" strokeweight="0.57998pt" strokecolor="#B4C5E7">
              <v:path arrowok="t"/>
            </v:shape>
            <v:shape style="position:absolute;left:7825;top:12909;width:1263;height:0" coordorigin="7825,12909" coordsize="1263,0" path="m7825,12909l9088,12909e" filled="f" stroked="t" strokeweight="0.57998pt" strokecolor="#B4C5E7">
              <v:path arrowok="t"/>
            </v:shape>
            <v:shape style="position:absolute;left:9098;top:12909;width:1832;height:0" coordorigin="9098,12909" coordsize="1832,0" path="m9098,12909l10930,12909e" filled="f" stroked="t" strokeweight="0.57998pt" strokecolor="#B4C5E7">
              <v:path arrowok="t"/>
            </v:shape>
            <v:shape style="position:absolute;left:1450;top:13209;width:6366;height:0" coordorigin="1450,13209" coordsize="6366,0" path="m1450,13209l7816,13209e" filled="f" stroked="t" strokeweight="0.57998pt" strokecolor="#B4C5E7">
              <v:path arrowok="t"/>
            </v:shape>
            <v:shape style="position:absolute;left:7825;top:13209;width:1263;height:0" coordorigin="7825,13209" coordsize="1263,0" path="m7825,13209l9088,13209e" filled="f" stroked="t" strokeweight="0.57998pt" strokecolor="#B4C5E7">
              <v:path arrowok="t"/>
            </v:shape>
            <v:shape style="position:absolute;left:9098;top:13209;width:1832;height:0" coordorigin="9098,13209" coordsize="1832,0" path="m9098,13209l10930,13209e" filled="f" stroked="t" strokeweight="0.57998pt" strokecolor="#B4C5E7">
              <v:path arrowok="t"/>
            </v:shape>
            <v:shape style="position:absolute;left:1450;top:13704;width:6366;height:0" coordorigin="1450,13704" coordsize="6366,0" path="m1450,13704l7816,13704e" filled="f" stroked="t" strokeweight="0.57998pt" strokecolor="#B4C5E7">
              <v:path arrowok="t"/>
            </v:shape>
            <v:shape style="position:absolute;left:7825;top:13704;width:1263;height:0" coordorigin="7825,13704" coordsize="1263,0" path="m7825,13704l9088,13704e" filled="f" stroked="t" strokeweight="0.57998pt" strokecolor="#B4C5E7">
              <v:path arrowok="t"/>
            </v:shape>
            <v:shape style="position:absolute;left:9098;top:13704;width:1832;height:0" coordorigin="9098,13704" coordsize="1832,0" path="m9098,13704l10930,13704e" filled="f" stroked="t" strokeweight="0.57998pt" strokecolor="#B4C5E7">
              <v:path arrowok="t"/>
            </v:shape>
            <v:shape style="position:absolute;left:1450;top:14201;width:6366;height:0" coordorigin="1450,14201" coordsize="6366,0" path="m1450,14201l7816,14201e" filled="f" stroked="t" strokeweight="0.58004pt" strokecolor="#B4C5E7">
              <v:path arrowok="t"/>
            </v:shape>
            <v:shape style="position:absolute;left:7825;top:14201;width:1263;height:0" coordorigin="7825,14201" coordsize="1263,0" path="m7825,14201l9088,14201e" filled="f" stroked="t" strokeweight="0.58004pt" strokecolor="#B4C5E7">
              <v:path arrowok="t"/>
            </v:shape>
            <v:shape style="position:absolute;left:9098;top:14201;width:1832;height:0" coordorigin="9098,14201" coordsize="1832,0" path="m9098,14201l10930,14201e" filled="f" stroked="t" strokeweight="0.58004pt" strokecolor="#B4C5E7">
              <v:path arrowok="t"/>
            </v:shape>
            <v:shape style="position:absolute;left:1445;top:2544;width:0;height:12398" coordorigin="1445,2544" coordsize="0,12398" path="m1445,2544l1445,14942e" filled="f" stroked="t" strokeweight="0.58pt" strokecolor="#B4C5E7">
              <v:path arrowok="t"/>
            </v:shape>
            <v:shape style="position:absolute;left:1450;top:14938;width:6366;height:0" coordorigin="1450,14938" coordsize="6366,0" path="m1450,14938l7816,14938e" filled="f" stroked="t" strokeweight="0.57998pt" strokecolor="#B4C5E7">
              <v:path arrowok="t"/>
            </v:shape>
            <v:shape style="position:absolute;left:7821;top:2544;width:0;height:12398" coordorigin="7821,2544" coordsize="0,12398" path="m7821,2544l7821,14942e" filled="f" stroked="t" strokeweight="0.58001pt" strokecolor="#B4C5E7">
              <v:path arrowok="t"/>
            </v:shape>
            <v:shape style="position:absolute;left:7825;top:14938;width:1263;height:0" coordorigin="7825,14938" coordsize="1263,0" path="m7825,14938l9088,14938e" filled="f" stroked="t" strokeweight="0.57998pt" strokecolor="#B4C5E7">
              <v:path arrowok="t"/>
            </v:shape>
            <v:shape style="position:absolute;left:9093;top:2544;width:0;height:12398" coordorigin="9093,2544" coordsize="0,12398" path="m9093,2544l9093,14942e" filled="f" stroked="t" strokeweight="0.57998pt" strokecolor="#B4C5E7">
              <v:path arrowok="t"/>
            </v:shape>
            <v:shape style="position:absolute;left:9098;top:14938;width:1832;height:0" coordorigin="9098,14938" coordsize="1832,0" path="m9098,14938l10930,14938e" filled="f" stroked="t" strokeweight="0.57998pt" strokecolor="#B4C5E7">
              <v:path arrowok="t"/>
            </v:shape>
            <v:shape style="position:absolute;left:10934;top:2544;width:0;height:12398" coordorigin="10934,2544" coordsize="0,12398" path="m10934,2544l10934,14942e" filled="f" stroked="t" strokeweight="0.58004pt" strokecolor="#B4C5E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w w:val="99"/>
          <w:sz w:val="20"/>
          <w:szCs w:val="20"/>
        </w:rPr>
        <w:t>API</w:t>
      </w:r>
      <w:r>
        <w:rPr>
          <w:rFonts w:cs="Calibri" w:hAnsi="Calibri" w:eastAsia="Calibri" w:ascii="Calibri"/>
          <w:b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w w:val="99"/>
          <w:sz w:val="20"/>
          <w:szCs w:val="20"/>
        </w:rPr>
        <w:t>Management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published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via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management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visible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Developer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portal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can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only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accessed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via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management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gateway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Rate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limits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enforced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when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requesting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7" w:lineRule="exact" w:line="240"/>
        <w:ind w:left="213" w:right="-34"/>
      </w:pPr>
      <w:r>
        <w:rPr>
          <w:rFonts w:cs="Calibri" w:hAnsi="Calibri" w:eastAsia="Calibri" w:ascii="Calibri"/>
          <w:w w:val="99"/>
          <w:sz w:val="20"/>
          <w:szCs w:val="20"/>
        </w:rPr>
        <w:t>Specification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maintained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automatically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when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changes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done</w:t>
      </w:r>
      <w:r>
        <w:rPr>
          <w:rFonts w:cs="Calibri" w:hAnsi="Calibri" w:eastAsia="Calibri" w:ascii="Calibri"/>
          <w:w w:val="99"/>
          <w:sz w:val="20"/>
          <w:szCs w:val="20"/>
        </w:rPr>
        <w:t> 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exact" w:line="240"/>
        <w:ind w:left="213" w:right="101"/>
      </w:pPr>
      <w:r>
        <w:rPr>
          <w:rFonts w:cs="Calibri" w:hAnsi="Calibri" w:eastAsia="Calibri" w:ascii="Calibri"/>
          <w:w w:val="99"/>
          <w:sz w:val="20"/>
          <w:szCs w:val="20"/>
        </w:rPr>
        <w:t>Specification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endpoints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validated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every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change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against</w:t>
      </w:r>
      <w:r>
        <w:rPr>
          <w:rFonts w:cs="Calibri" w:hAnsi="Calibri" w:eastAsia="Calibri" w:ascii="Calibri"/>
          <w:w w:val="99"/>
          <w:sz w:val="20"/>
          <w:szCs w:val="20"/>
        </w:rPr>
        <w:t> standard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specification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9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Specification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contains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schema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requests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responses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exact" w:line="240"/>
        <w:ind w:left="213" w:right="261"/>
      </w:pPr>
      <w:r>
        <w:rPr>
          <w:rFonts w:cs="Calibri" w:hAnsi="Calibri" w:eastAsia="Calibri" w:ascii="Calibri"/>
          <w:w w:val="99"/>
          <w:sz w:val="20"/>
          <w:szCs w:val="20"/>
        </w:rPr>
        <w:t>Request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response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schema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examples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validated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99"/>
          <w:sz w:val="20"/>
          <w:szCs w:val="20"/>
        </w:rPr>
        <w:t> format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examples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pass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schema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validation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2"/>
        <w:ind w:left="213"/>
      </w:pPr>
      <w:r>
        <w:rPr>
          <w:rFonts w:cs="Calibri" w:hAnsi="Calibri" w:eastAsia="Calibri" w:ascii="Calibri"/>
          <w:b/>
          <w:w w:val="99"/>
          <w:sz w:val="20"/>
          <w:szCs w:val="20"/>
        </w:rPr>
        <w:t>URIs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exact" w:line="240"/>
        <w:ind w:left="213" w:right="-20"/>
      </w:pP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HTTPS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special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cases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other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stateless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protocol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with</w:t>
      </w:r>
      <w:r>
        <w:rPr>
          <w:rFonts w:cs="Calibri" w:hAnsi="Calibri" w:eastAsia="Calibri" w:ascii="Calibri"/>
          <w:w w:val="99"/>
          <w:sz w:val="20"/>
          <w:szCs w:val="20"/>
        </w:rPr>
        <w:t> encryption)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9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published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under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organization’s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official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domain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Visible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domain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shared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with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other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(i.e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domain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consumers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see?)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8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Endpoints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max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2-resources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deep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(Example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/projects/123/tasks/345)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8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Other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naming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styles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style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guide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have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been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applied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versioning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exact" w:line="240"/>
        <w:ind w:left="213" w:right="-37"/>
      </w:pPr>
      <w:r>
        <w:rPr>
          <w:rFonts w:cs="Calibri" w:hAnsi="Calibri" w:eastAsia="Calibri" w:ascii="Calibri"/>
          <w:w w:val="99"/>
          <w:sz w:val="20"/>
          <w:szCs w:val="20"/>
        </w:rPr>
        <w:t>Versioning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strategy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best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selected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management</w:t>
      </w:r>
      <w:r>
        <w:rPr>
          <w:rFonts w:cs="Calibri" w:hAnsi="Calibri" w:eastAsia="Calibri" w:ascii="Calibri"/>
          <w:w w:val="99"/>
          <w:sz w:val="20"/>
          <w:szCs w:val="20"/>
        </w:rPr>
        <w:t> platform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primary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consumers?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Major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version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99"/>
          <w:sz w:val="20"/>
          <w:szCs w:val="20"/>
        </w:rPr>
        <w:t> URI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(only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management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platform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doesn't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support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versioning</w:t>
      </w:r>
      <w:r>
        <w:rPr>
          <w:rFonts w:cs="Calibri" w:hAnsi="Calibri" w:eastAsia="Calibri" w:ascii="Calibri"/>
          <w:w w:val="99"/>
          <w:sz w:val="20"/>
          <w:szCs w:val="20"/>
        </w:rPr>
        <w:t> based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client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subscription)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exact" w:line="240"/>
        <w:ind w:left="213" w:right="433"/>
      </w:pP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stateless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processing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(no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sessions,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OpenID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connect</w:t>
      </w:r>
      <w:r>
        <w:rPr>
          <w:rFonts w:cs="Calibri" w:hAnsi="Calibri" w:eastAsia="Calibri" w:ascii="Calibri"/>
          <w:w w:val="99"/>
          <w:sz w:val="20"/>
          <w:szCs w:val="20"/>
        </w:rPr>
        <w:t> tokens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ok)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9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There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special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processing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(asynchronous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events)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213"/>
      </w:pPr>
      <w:r>
        <w:rPr>
          <w:rFonts w:cs="Calibri" w:hAnsi="Calibri" w:eastAsia="Calibri" w:ascii="Calibri"/>
          <w:b/>
          <w:w w:val="99"/>
          <w:sz w:val="20"/>
          <w:szCs w:val="20"/>
        </w:rPr>
        <w:t>HTTP-methods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auto" w:line="294"/>
        <w:ind w:left="213" w:right="1824"/>
      </w:pPr>
      <w:r>
        <w:rPr>
          <w:rFonts w:cs="Calibri" w:hAnsi="Calibri" w:eastAsia="Calibri" w:ascii="Calibri"/>
          <w:w w:val="99"/>
          <w:sz w:val="20"/>
          <w:szCs w:val="20"/>
        </w:rPr>
        <w:t>GET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-requests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don't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have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request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bodies</w:t>
      </w:r>
      <w:r>
        <w:rPr>
          <w:rFonts w:cs="Calibri" w:hAnsi="Calibri" w:eastAsia="Calibri" w:ascii="Calibri"/>
          <w:w w:val="99"/>
          <w:sz w:val="20"/>
          <w:szCs w:val="20"/>
        </w:rPr>
        <w:t> POST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creating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updating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data?</w:t>
      </w:r>
      <w:r>
        <w:rPr>
          <w:rFonts w:cs="Calibri" w:hAnsi="Calibri" w:eastAsia="Calibri" w:ascii="Calibri"/>
          <w:w w:val="99"/>
          <w:sz w:val="20"/>
          <w:szCs w:val="20"/>
        </w:rPr>
        <w:t> POST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only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standard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ways.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auto" w:line="294"/>
        <w:ind w:left="213" w:right="1481"/>
      </w:pPr>
      <w:r>
        <w:rPr>
          <w:rFonts w:cs="Calibri" w:hAnsi="Calibri" w:eastAsia="Calibri" w:ascii="Calibri"/>
          <w:w w:val="99"/>
          <w:sz w:val="20"/>
          <w:szCs w:val="20"/>
        </w:rPr>
        <w:t>PUT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create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replace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entire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resource?</w:t>
      </w:r>
      <w:r>
        <w:rPr>
          <w:rFonts w:cs="Calibri" w:hAnsi="Calibri" w:eastAsia="Calibri" w:ascii="Calibri"/>
          <w:w w:val="99"/>
          <w:sz w:val="20"/>
          <w:szCs w:val="20"/>
        </w:rPr>
        <w:t> DELETE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only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remove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resource?</w:t>
      </w:r>
      <w:r>
        <w:rPr>
          <w:rFonts w:cs="Calibri" w:hAnsi="Calibri" w:eastAsia="Calibri" w:ascii="Calibri"/>
          <w:w w:val="99"/>
          <w:sz w:val="20"/>
          <w:szCs w:val="20"/>
        </w:rPr>
        <w:t> </w:t>
      </w:r>
      <w:r>
        <w:rPr>
          <w:rFonts w:cs="Calibri" w:hAnsi="Calibri" w:eastAsia="Calibri" w:ascii="Calibri"/>
          <w:b/>
          <w:w w:val="99"/>
          <w:sz w:val="20"/>
          <w:szCs w:val="20"/>
        </w:rPr>
        <w:t>HTTP</w:t>
      </w:r>
      <w:r>
        <w:rPr>
          <w:rFonts w:cs="Calibri" w:hAnsi="Calibri" w:eastAsia="Calibri" w:ascii="Calibri"/>
          <w:b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w w:val="99"/>
          <w:sz w:val="20"/>
          <w:szCs w:val="20"/>
        </w:rPr>
        <w:t>status</w:t>
      </w:r>
      <w:r>
        <w:rPr>
          <w:rFonts w:cs="Calibri" w:hAnsi="Calibri" w:eastAsia="Calibri" w:ascii="Calibri"/>
          <w:b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w w:val="99"/>
          <w:sz w:val="20"/>
          <w:szCs w:val="20"/>
        </w:rPr>
        <w:t>codes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404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wrong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URL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400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-responses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have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additional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information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specific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error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13"/>
      </w:pPr>
      <w:r>
        <w:rPr>
          <w:rFonts w:cs="Calibri" w:hAnsi="Calibri" w:eastAsia="Calibri" w:ascii="Calibri"/>
          <w:w w:val="99"/>
          <w:sz w:val="20"/>
          <w:szCs w:val="20"/>
        </w:rPr>
        <w:t>(for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example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missing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required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attribute)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exact" w:line="240"/>
        <w:ind w:left="213" w:right="685"/>
      </w:pPr>
      <w:r>
        <w:rPr>
          <w:rFonts w:cs="Calibri" w:hAnsi="Calibri" w:eastAsia="Calibri" w:ascii="Calibri"/>
          <w:w w:val="99"/>
          <w:sz w:val="20"/>
          <w:szCs w:val="20"/>
        </w:rPr>
        <w:t>401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-response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when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consumer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wrong</w:t>
      </w:r>
      <w:r>
        <w:rPr>
          <w:rFonts w:cs="Calibri" w:hAnsi="Calibri" w:eastAsia="Calibri" w:ascii="Calibri"/>
          <w:w w:val="99"/>
          <w:sz w:val="20"/>
          <w:szCs w:val="20"/>
        </w:rPr>
        <w:t> credentials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exact" w:line="240"/>
        <w:ind w:left="213" w:right="93"/>
      </w:pPr>
      <w:r>
        <w:rPr>
          <w:rFonts w:cs="Calibri" w:hAnsi="Calibri" w:eastAsia="Calibri" w:ascii="Calibri"/>
          <w:w w:val="99"/>
          <w:sz w:val="20"/>
          <w:szCs w:val="20"/>
        </w:rPr>
        <w:t>403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endpoint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which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valid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but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accessible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99"/>
          <w:sz w:val="20"/>
          <w:szCs w:val="20"/>
        </w:rPr>
        <w:t> requesting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consumer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trying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operation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not</w:t>
      </w:r>
      <w:r>
        <w:rPr>
          <w:rFonts w:cs="Calibri" w:hAnsi="Calibri" w:eastAsia="Calibri" w:ascii="Calibri"/>
          <w:w w:val="99"/>
          <w:sz w:val="20"/>
          <w:szCs w:val="20"/>
        </w:rPr>
        <w:t> allowed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auto" w:line="486"/>
        <w:ind w:right="2297"/>
        <w:sectPr>
          <w:type w:val="continuous"/>
          <w:pgSz w:w="11920" w:h="16840"/>
          <w:pgMar w:top="1440" w:bottom="280" w:left="1340" w:right="1260"/>
          <w:cols w:num="2" w:equalWidth="off">
            <w:col w:w="6263" w:space="326"/>
            <w:col w:w="2731"/>
          </w:cols>
        </w:sectPr>
      </w:pP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99"/>
          <w:sz w:val="20"/>
          <w:szCs w:val="20"/>
        </w:rPr>
        <w:t> 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72" w:lineRule="exact" w:line="240"/>
        <w:ind w:left="113" w:right="412"/>
      </w:pPr>
      <w:r>
        <w:rPr>
          <w:rFonts w:cs="Calibri" w:hAnsi="Calibri" w:eastAsia="Calibri" w:ascii="Calibri"/>
          <w:w w:val="99"/>
          <w:sz w:val="20"/>
          <w:szCs w:val="20"/>
        </w:rPr>
        <w:t>500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-response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when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internal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processing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problem</w:t>
      </w:r>
      <w:r>
        <w:rPr>
          <w:rFonts w:cs="Calibri" w:hAnsi="Calibri" w:eastAsia="Calibri" w:ascii="Calibri"/>
          <w:w w:val="99"/>
          <w:sz w:val="20"/>
          <w:szCs w:val="20"/>
        </w:rPr>
        <w:t> which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consumer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can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fix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changing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request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exact" w:line="240"/>
        <w:ind w:left="113" w:right="183"/>
      </w:pPr>
      <w:r>
        <w:rPr>
          <w:rFonts w:cs="Calibri" w:hAnsi="Calibri" w:eastAsia="Calibri" w:ascii="Calibri"/>
          <w:w w:val="99"/>
          <w:sz w:val="20"/>
          <w:szCs w:val="20"/>
        </w:rPr>
        <w:t>500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-responses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have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application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specific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error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but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99"/>
          <w:sz w:val="20"/>
          <w:szCs w:val="20"/>
        </w:rPr>
        <w:t> very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clear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plain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message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about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exact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error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(stack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trace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error</w:t>
      </w:r>
      <w:r>
        <w:rPr>
          <w:rFonts w:cs="Calibri" w:hAnsi="Calibri" w:eastAsia="Calibri" w:ascii="Calibri"/>
          <w:w w:val="99"/>
          <w:sz w:val="20"/>
          <w:szCs w:val="20"/>
        </w:rPr>
        <w:t> text)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which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could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expose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internal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implementation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99"/>
          <w:sz w:val="20"/>
          <w:szCs w:val="20"/>
        </w:rPr>
        <w:t> consumer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9"/>
        <w:ind w:left="113"/>
      </w:pPr>
      <w:r>
        <w:rPr>
          <w:rFonts w:cs="Calibri" w:hAnsi="Calibri" w:eastAsia="Calibri" w:ascii="Calibri"/>
          <w:w w:val="99"/>
          <w:sz w:val="20"/>
          <w:szCs w:val="20"/>
        </w:rPr>
        <w:t>GET: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200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OK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items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-array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empty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array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113"/>
      </w:pPr>
      <w:r>
        <w:rPr>
          <w:rFonts w:cs="Calibri" w:hAnsi="Calibri" w:eastAsia="Calibri" w:ascii="Calibri"/>
          <w:w w:val="99"/>
          <w:sz w:val="20"/>
          <w:szCs w:val="20"/>
        </w:rPr>
        <w:t>GET: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204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empty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response,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nothing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body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exact" w:line="240"/>
        <w:ind w:left="113" w:right="495"/>
      </w:pPr>
      <w:r>
        <w:rPr>
          <w:rFonts w:cs="Calibri" w:hAnsi="Calibri" w:eastAsia="Calibri" w:ascii="Calibri"/>
          <w:w w:val="99"/>
          <w:sz w:val="20"/>
          <w:szCs w:val="20"/>
        </w:rPr>
        <w:t>POST: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200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OK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updates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submits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without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creating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new</w:t>
      </w:r>
      <w:r>
        <w:rPr>
          <w:rFonts w:cs="Calibri" w:hAnsi="Calibri" w:eastAsia="Calibri" w:ascii="Calibri"/>
          <w:w w:val="99"/>
          <w:sz w:val="20"/>
          <w:szCs w:val="20"/>
        </w:rPr>
        <w:t> resources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2" w:lineRule="exact" w:line="240"/>
        <w:ind w:left="113" w:right="473"/>
      </w:pPr>
      <w:r>
        <w:rPr>
          <w:rFonts w:cs="Calibri" w:hAnsi="Calibri" w:eastAsia="Calibri" w:ascii="Calibri"/>
          <w:w w:val="99"/>
          <w:sz w:val="20"/>
          <w:szCs w:val="20"/>
        </w:rPr>
        <w:t>201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-response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combined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with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identifier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created</w:t>
      </w:r>
      <w:r>
        <w:rPr>
          <w:rFonts w:cs="Calibri" w:hAnsi="Calibri" w:eastAsia="Calibri" w:ascii="Calibri"/>
          <w:w w:val="99"/>
          <w:sz w:val="20"/>
          <w:szCs w:val="20"/>
        </w:rPr>
        <w:t> resource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113"/>
      </w:pPr>
      <w:r>
        <w:rPr>
          <w:rFonts w:cs="Calibri" w:hAnsi="Calibri" w:eastAsia="Calibri" w:ascii="Calibri"/>
          <w:w w:val="99"/>
          <w:sz w:val="20"/>
          <w:szCs w:val="20"/>
        </w:rPr>
        <w:t>DELETE: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204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OK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when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removing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resource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successful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113"/>
      </w:pPr>
      <w:r>
        <w:rPr>
          <w:rFonts w:cs="Calibri" w:hAnsi="Calibri" w:eastAsia="Calibri" w:ascii="Calibri"/>
          <w:b/>
          <w:w w:val="99"/>
          <w:sz w:val="20"/>
          <w:szCs w:val="20"/>
        </w:rPr>
        <w:t>Localization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auto" w:line="294"/>
        <w:ind w:left="113" w:right="335"/>
      </w:pPr>
      <w:r>
        <w:rPr>
          <w:rFonts w:cs="Calibri" w:hAnsi="Calibri" w:eastAsia="Calibri" w:ascii="Calibri"/>
          <w:w w:val="99"/>
          <w:sz w:val="20"/>
          <w:szCs w:val="20"/>
        </w:rPr>
        <w:t>Date-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time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formats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UTC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with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time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zone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(ISO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standard)</w:t>
      </w:r>
      <w:r>
        <w:rPr>
          <w:rFonts w:cs="Calibri" w:hAnsi="Calibri" w:eastAsia="Calibri" w:ascii="Calibri"/>
          <w:w w:val="99"/>
          <w:sz w:val="20"/>
          <w:szCs w:val="20"/>
        </w:rPr>
        <w:t> Language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country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codes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with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-standard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codes?</w:t>
      </w:r>
      <w:r>
        <w:rPr>
          <w:rFonts w:cs="Calibri" w:hAnsi="Calibri" w:eastAsia="Calibri" w:ascii="Calibri"/>
          <w:w w:val="99"/>
          <w:sz w:val="20"/>
          <w:szCs w:val="20"/>
        </w:rPr>
        <w:t> Other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standard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codes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applied?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113"/>
      </w:pPr>
      <w:r>
        <w:rPr>
          <w:rFonts w:cs="Calibri" w:hAnsi="Calibri" w:eastAsia="Calibri" w:ascii="Calibri"/>
          <w:w w:val="99"/>
          <w:sz w:val="20"/>
          <w:szCs w:val="20"/>
        </w:rPr>
        <w:t>Geocoordinates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standard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used?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113" w:right="-57"/>
      </w:pPr>
      <w:r>
        <w:rPr>
          <w:rFonts w:cs="Calibri" w:hAnsi="Calibri" w:eastAsia="Calibri" w:ascii="Calibri"/>
          <w:w w:val="99"/>
          <w:sz w:val="20"/>
          <w:szCs w:val="20"/>
        </w:rPr>
        <w:t>Payload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localization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supported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localized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values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accessible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with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13"/>
      </w:pPr>
      <w:r>
        <w:rPr>
          <w:rFonts w:cs="Calibri" w:hAnsi="Calibri" w:eastAsia="Calibri" w:ascii="Calibri"/>
          <w:w w:val="99"/>
          <w:sz w:val="20"/>
          <w:szCs w:val="20"/>
        </w:rPr>
        <w:t>API?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8"/>
        <w:ind w:left="113"/>
      </w:pPr>
      <w:r>
        <w:rPr>
          <w:rFonts w:cs="Calibri" w:hAnsi="Calibri" w:eastAsia="Calibri" w:ascii="Calibri"/>
          <w:w w:val="99"/>
          <w:sz w:val="20"/>
          <w:szCs w:val="20"/>
        </w:rPr>
        <w:t>Error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message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localization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supported?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113"/>
      </w:pPr>
      <w:r>
        <w:rPr>
          <w:rFonts w:cs="Calibri" w:hAnsi="Calibri" w:eastAsia="Calibri" w:ascii="Calibri"/>
          <w:b/>
          <w:w w:val="99"/>
          <w:sz w:val="20"/>
          <w:szCs w:val="20"/>
        </w:rPr>
        <w:t>Additional</w:t>
      </w:r>
      <w:r>
        <w:rPr>
          <w:rFonts w:cs="Calibri" w:hAnsi="Calibri" w:eastAsia="Calibri" w:ascii="Calibri"/>
          <w:b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w w:val="99"/>
          <w:sz w:val="20"/>
          <w:szCs w:val="20"/>
        </w:rPr>
        <w:t>security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exact" w:line="240"/>
        <w:ind w:left="113" w:right="244"/>
      </w:pPr>
      <w:r>
        <w:rPr>
          <w:rFonts w:cs="Calibri" w:hAnsi="Calibri" w:eastAsia="Calibri" w:ascii="Calibri"/>
          <w:w w:val="99"/>
          <w:sz w:val="20"/>
          <w:szCs w:val="20"/>
        </w:rPr>
        <w:t>All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endpoints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protected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least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client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specific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key</w:t>
      </w:r>
      <w:r>
        <w:rPr>
          <w:rFonts w:cs="Calibri" w:hAnsi="Calibri" w:eastAsia="Calibri" w:ascii="Calibri"/>
          <w:w w:val="99"/>
          <w:sz w:val="20"/>
          <w:szCs w:val="20"/>
        </w:rPr>
        <w:t> even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publicly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available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(anti-farming)?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exact" w:line="240"/>
        <w:ind w:left="113" w:right="1224"/>
      </w:pPr>
      <w:r>
        <w:rPr>
          <w:rFonts w:cs="Calibri" w:hAnsi="Calibri" w:eastAsia="Calibri" w:ascii="Calibri"/>
          <w:w w:val="99"/>
          <w:sz w:val="20"/>
          <w:szCs w:val="20"/>
        </w:rPr>
        <w:t>OpenID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connect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JWT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supported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(session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based</w:t>
      </w:r>
      <w:r>
        <w:rPr>
          <w:rFonts w:cs="Calibri" w:hAnsi="Calibri" w:eastAsia="Calibri" w:ascii="Calibri"/>
          <w:w w:val="99"/>
          <w:sz w:val="20"/>
          <w:szCs w:val="20"/>
        </w:rPr>
        <w:t> authentication)?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before="10" w:lineRule="exact" w:line="240"/>
        <w:ind w:left="113" w:right="36"/>
      </w:pPr>
      <w:r>
        <w:rPr>
          <w:rFonts w:cs="Calibri" w:hAnsi="Calibri" w:eastAsia="Calibri" w:ascii="Calibri"/>
          <w:w w:val="99"/>
          <w:sz w:val="20"/>
          <w:szCs w:val="20"/>
        </w:rPr>
        <w:t>Protect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against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CFRS?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(allow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management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developer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portal</w:t>
      </w:r>
      <w:r>
        <w:rPr>
          <w:rFonts w:cs="Calibri" w:hAnsi="Calibri" w:eastAsia="Calibri" w:ascii="Calibri"/>
          <w:w w:val="99"/>
          <w:sz w:val="20"/>
          <w:szCs w:val="20"/>
        </w:rPr>
        <w:t> 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origin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allow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developers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try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out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via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portal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user</w:t>
      </w:r>
      <w:r>
        <w:rPr>
          <w:rFonts w:cs="Calibri" w:hAnsi="Calibri" w:eastAsia="Calibri" w:ascii="Calibri"/>
          <w:w w:val="99"/>
          <w:sz w:val="20"/>
          <w:szCs w:val="20"/>
        </w:rPr>
        <w:t> interface)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ind w:right="1883"/>
      </w:pP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lineRule="auto" w:line="486"/>
        <w:ind w:right="1877"/>
        <w:sectPr>
          <w:pgSz w:w="11920" w:h="16840"/>
          <w:pgMar w:top="1360" w:bottom="280" w:left="1440" w:right="1680"/>
          <w:cols w:num="2" w:equalWidth="off">
            <w:col w:w="6165" w:space="324"/>
            <w:col w:w="2311"/>
          </w:cols>
        </w:sectPr>
      </w:pP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99"/>
          <w:sz w:val="20"/>
          <w:szCs w:val="20"/>
        </w:rPr>
        <w:t> true</w:t>
      </w:r>
      <w:r>
        <w:rPr>
          <w:rFonts w:cs="Calibri" w:hAnsi="Calibri" w:eastAsia="Calibri" w:ascii="Calibri"/>
          <w:w w:val="99"/>
          <w:sz w:val="20"/>
          <w:szCs w:val="20"/>
        </w:rPr>
        <w:t> 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9"/>
        <w:ind w:left="113"/>
      </w:pPr>
      <w:r>
        <w:rPr>
          <w:rFonts w:cs="Calibri" w:hAnsi="Calibri" w:eastAsia="Calibri" w:ascii="Calibri"/>
          <w:w w:val="99"/>
          <w:sz w:val="20"/>
          <w:szCs w:val="20"/>
        </w:rPr>
        <w:t>Inputs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validated?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                                            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/>
        <w:ind w:left="113"/>
      </w:pPr>
      <w:r>
        <w:rPr>
          <w:rFonts w:cs="Calibri" w:hAnsi="Calibri" w:eastAsia="Calibri" w:ascii="Calibri"/>
          <w:w w:val="99"/>
          <w:sz w:val="20"/>
          <w:szCs w:val="20"/>
        </w:rPr>
        <w:t>Inputs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validated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automatically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coding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framework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used?</w:t>
      </w:r>
      <w:r>
        <w:rPr>
          <w:rFonts w:cs="Calibri" w:hAnsi="Calibri" w:eastAsia="Calibri" w:ascii="Calibri"/>
          <w:w w:val="100"/>
          <w:sz w:val="20"/>
          <w:szCs w:val="20"/>
        </w:rPr>
        <w:t>      </w:t>
      </w: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exact" w:line="220"/>
        <w:ind w:left="113"/>
        <w:sectPr>
          <w:type w:val="continuous"/>
          <w:pgSz w:w="11920" w:h="16840"/>
          <w:pgMar w:top="1440" w:bottom="280" w:left="1440" w:right="1680"/>
        </w:sectPr>
      </w:pPr>
      <w:r>
        <w:rPr>
          <w:rFonts w:cs="Calibri" w:hAnsi="Calibri" w:eastAsia="Calibri" w:ascii="Calibri"/>
          <w:w w:val="99"/>
          <w:position w:val="-1"/>
          <w:sz w:val="20"/>
          <w:szCs w:val="20"/>
        </w:rPr>
        <w:t>Outputs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escaped?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                                                                                              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true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66" w:lineRule="exact" w:line="240"/>
        <w:ind w:left="113" w:right="-8"/>
      </w:pPr>
      <w:r>
        <w:rPr>
          <w:rFonts w:cs="Calibri" w:hAnsi="Calibri" w:eastAsia="Calibri" w:ascii="Calibri"/>
          <w:w w:val="99"/>
          <w:sz w:val="20"/>
          <w:szCs w:val="20"/>
        </w:rPr>
        <w:t>Outputs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escaped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automatically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coding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framework</w:t>
      </w:r>
      <w:r>
        <w:rPr>
          <w:rFonts w:cs="Calibri" w:hAnsi="Calibri" w:eastAsia="Calibri" w:ascii="Calibri"/>
          <w:w w:val="99"/>
          <w:sz w:val="20"/>
          <w:szCs w:val="20"/>
        </w:rPr>
        <w:t> used?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2"/>
        <w:ind w:left="113" w:right="254"/>
      </w:pPr>
      <w:r>
        <w:rPr>
          <w:rFonts w:cs="Calibri" w:hAnsi="Calibri" w:eastAsia="Calibri" w:ascii="Calibri"/>
          <w:w w:val="99"/>
          <w:sz w:val="20"/>
          <w:szCs w:val="20"/>
        </w:rPr>
        <w:t>Need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encrypting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data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been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evaluated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before</w:t>
      </w:r>
      <w:r>
        <w:rPr>
          <w:rFonts w:cs="Calibri" w:hAnsi="Calibri" w:eastAsia="Calibri" w:ascii="Calibri"/>
          <w:w w:val="99"/>
          <w:sz w:val="20"/>
          <w:szCs w:val="20"/>
        </w:rPr>
        <w:t> implementation?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(country-specific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privacy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other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legal</w:t>
      </w:r>
      <w:r>
        <w:rPr>
          <w:rFonts w:cs="Calibri" w:hAnsi="Calibri" w:eastAsia="Calibri" w:ascii="Calibri"/>
          <w:w w:val="99"/>
          <w:sz w:val="20"/>
          <w:szCs w:val="20"/>
        </w:rPr>
        <w:t> requirements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business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confidential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requirements)</w:t>
      </w:r>
      <w:r>
        <w:rPr>
          <w:rFonts w:cs="Calibri" w:hAnsi="Calibri" w:eastAsia="Calibri" w:ascii="Calibri"/>
          <w:w w:val="99"/>
          <w:sz w:val="20"/>
          <w:szCs w:val="20"/>
        </w:rPr>
        <w:t> Encryption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data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transit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data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storage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been</w:t>
      </w:r>
      <w:r>
        <w:rPr>
          <w:rFonts w:cs="Calibri" w:hAnsi="Calibri" w:eastAsia="Calibri" w:ascii="Calibri"/>
          <w:w w:val="99"/>
          <w:sz w:val="20"/>
          <w:szCs w:val="20"/>
        </w:rPr>
        <w:t> implemented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according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evaluated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need?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7" w:lineRule="exact" w:line="240"/>
        <w:ind w:left="113" w:right="-37"/>
      </w:pPr>
      <w:r>
        <w:rPr>
          <w:rFonts w:cs="Calibri" w:hAnsi="Calibri" w:eastAsia="Calibri" w:ascii="Calibri"/>
          <w:w w:val="99"/>
          <w:sz w:val="20"/>
          <w:szCs w:val="20"/>
        </w:rPr>
        <w:t>Need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detect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message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integrity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been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evaluated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before</w:t>
      </w:r>
      <w:r>
        <w:rPr>
          <w:rFonts w:cs="Calibri" w:hAnsi="Calibri" w:eastAsia="Calibri" w:ascii="Calibri"/>
          <w:w w:val="99"/>
          <w:sz w:val="20"/>
          <w:szCs w:val="20"/>
        </w:rPr>
        <w:t> implementation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(typically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signed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encrypted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JWT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-</w:t>
      </w:r>
      <w:r>
        <w:rPr>
          <w:rFonts w:cs="Calibri" w:hAnsi="Calibri" w:eastAsia="Calibri" w:ascii="Calibri"/>
          <w:w w:val="99"/>
          <w:sz w:val="20"/>
          <w:szCs w:val="20"/>
        </w:rPr>
        <w:t> tokens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authentication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integrity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ensured)?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exact" w:line="240"/>
        <w:ind w:left="113" w:right="193"/>
      </w:pPr>
      <w:r>
        <w:rPr>
          <w:rFonts w:cs="Calibri" w:hAnsi="Calibri" w:eastAsia="Calibri" w:ascii="Calibri"/>
          <w:w w:val="99"/>
          <w:sz w:val="20"/>
          <w:szCs w:val="20"/>
        </w:rPr>
        <w:t>Message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integrity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been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implemented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according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99"/>
          <w:sz w:val="20"/>
          <w:szCs w:val="20"/>
        </w:rPr>
        <w:t> evaluated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need?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65" w:lineRule="auto" w:line="488"/>
        <w:ind w:right="1877"/>
      </w:pPr>
      <w:r>
        <w:br w:type="column"/>
      </w: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99"/>
          <w:sz w:val="20"/>
          <w:szCs w:val="20"/>
        </w:rPr>
        <w:t> 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auto" w:line="486"/>
        <w:ind w:right="1877"/>
      </w:pP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99"/>
          <w:sz w:val="20"/>
          <w:szCs w:val="20"/>
        </w:rPr>
        <w:t> 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ectPr>
          <w:type w:val="continuous"/>
          <w:pgSz w:w="11920" w:h="16840"/>
          <w:pgMar w:top="1440" w:bottom="280" w:left="1440" w:right="1680"/>
          <w:cols w:num="2" w:equalWidth="off">
            <w:col w:w="5747" w:space="742"/>
            <w:col w:w="2311"/>
          </w:cols>
        </w:sectPr>
      </w:pP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9" w:lineRule="exact" w:line="220"/>
        <w:ind w:left="113"/>
        <w:sectPr>
          <w:type w:val="continuous"/>
          <w:pgSz w:w="11920" w:h="16840"/>
          <w:pgMar w:top="1440" w:bottom="280" w:left="1440" w:right="1680"/>
        </w:sectPr>
      </w:pPr>
      <w:r>
        <w:rPr>
          <w:rFonts w:cs="Calibri" w:hAnsi="Calibri" w:eastAsia="Calibri" w:ascii="Calibri"/>
          <w:w w:val="99"/>
          <w:position w:val="-1"/>
          <w:sz w:val="20"/>
          <w:szCs w:val="20"/>
        </w:rPr>
        <w:t>UUID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used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identify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object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instead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internal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ID?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                                     </w: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true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65"/>
        <w:ind w:left="113" w:right="-37"/>
      </w:pPr>
      <w:r>
        <w:rPr>
          <w:rFonts w:cs="Calibri" w:hAnsi="Calibri" w:eastAsia="Calibri" w:ascii="Calibri"/>
          <w:w w:val="99"/>
          <w:sz w:val="20"/>
          <w:szCs w:val="20"/>
        </w:rPr>
        <w:t>Secured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direct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object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references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i.e.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sensitive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information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like</w:t>
      </w:r>
      <w:r>
        <w:rPr>
          <w:rFonts w:cs="Calibri" w:hAnsi="Calibri" w:eastAsia="Calibri" w:ascii="Calibri"/>
          <w:w w:val="99"/>
          <w:sz w:val="20"/>
          <w:szCs w:val="20"/>
        </w:rPr>
        <w:t> bank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account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numbers,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social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security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numbers,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person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names</w:t>
      </w:r>
      <w:r>
        <w:rPr>
          <w:rFonts w:cs="Calibri" w:hAnsi="Calibri" w:eastAsia="Calibri" w:ascii="Calibri"/>
          <w:w w:val="99"/>
          <w:sz w:val="20"/>
          <w:szCs w:val="20"/>
        </w:rPr>
        <w:t> etc.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URL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resource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names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query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parameters?</w:t>
      </w:r>
      <w:r>
        <w:rPr>
          <w:rFonts w:cs="Calibri" w:hAnsi="Calibri" w:eastAsia="Calibri" w:ascii="Calibri"/>
          <w:w w:val="99"/>
          <w:sz w:val="20"/>
          <w:szCs w:val="20"/>
        </w:rPr>
        <w:t> Specification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contains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examples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standard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format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99"/>
          <w:sz w:val="20"/>
          <w:szCs w:val="20"/>
        </w:rPr>
        <w:t> requests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responses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documentation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generated</w:t>
      </w:r>
      <w:r>
        <w:rPr>
          <w:rFonts w:cs="Calibri" w:hAnsi="Calibri" w:eastAsia="Calibri" w:ascii="Calibri"/>
          <w:w w:val="99"/>
          <w:sz w:val="20"/>
          <w:szCs w:val="20"/>
        </w:rPr>
        <w:t> automatically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based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specification,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schema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examples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65"/>
        <w:sectPr>
          <w:type w:val="continuous"/>
          <w:pgSz w:w="11920" w:h="16840"/>
          <w:pgMar w:top="1440" w:bottom="280" w:left="1440" w:right="1680"/>
          <w:cols w:num="2" w:equalWidth="off">
            <w:col w:w="6126" w:space="362"/>
            <w:col w:w="2312"/>
          </w:cols>
        </w:sectPr>
      </w:pPr>
      <w:r>
        <w:br w:type="column"/>
      </w: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113"/>
        <w:sectPr>
          <w:type w:val="continuous"/>
          <w:pgSz w:w="11920" w:h="16840"/>
          <w:pgMar w:top="1440" w:bottom="280" w:left="1440" w:right="1680"/>
        </w:sectPr>
      </w:pPr>
      <w:r>
        <w:pict>
          <v:group style="position:absolute;margin-left:71.974pt;margin-top:71.71pt;width:475.036pt;height:682.18pt;mso-position-horizontal-relative:page;mso-position-vertical-relative:page;z-index:-450" coordorigin="1439,1434" coordsize="9501,13644">
            <v:shape style="position:absolute;left:1450;top:1445;width:6366;height:0" coordorigin="1450,1445" coordsize="6366,0" path="m1450,1445l7816,1445e" filled="f" stroked="t" strokeweight="0.58pt" strokecolor="#B4C5E7">
              <v:path arrowok="t"/>
            </v:shape>
            <v:shape style="position:absolute;left:7825;top:1445;width:1263;height:0" coordorigin="7825,1445" coordsize="1263,0" path="m7825,1445l9088,1445e" filled="f" stroked="t" strokeweight="0.58pt" strokecolor="#B4C5E7">
              <v:path arrowok="t"/>
            </v:shape>
            <v:shape style="position:absolute;left:9098;top:1445;width:1832;height:0" coordorigin="9098,1445" coordsize="1832,0" path="m9098,1445l10930,1445e" filled="f" stroked="t" strokeweight="0.58pt" strokecolor="#B4C5E7">
              <v:path arrowok="t"/>
            </v:shape>
            <v:shape style="position:absolute;left:1450;top:1940;width:6366;height:0" coordorigin="1450,1940" coordsize="6366,0" path="m1450,1940l7816,1940e" filled="f" stroked="t" strokeweight="0.58pt" strokecolor="#B4C5E7">
              <v:path arrowok="t"/>
            </v:shape>
            <v:shape style="position:absolute;left:7825;top:1940;width:1263;height:0" coordorigin="7825,1940" coordsize="1263,0" path="m7825,1940l9088,1940e" filled="f" stroked="t" strokeweight="0.58pt" strokecolor="#B4C5E7">
              <v:path arrowok="t"/>
            </v:shape>
            <v:shape style="position:absolute;left:9098;top:1940;width:1832;height:0" coordorigin="9098,1940" coordsize="1832,0" path="m9098,1940l10930,1940e" filled="f" stroked="t" strokeweight="0.58pt" strokecolor="#B4C5E7">
              <v:path arrowok="t"/>
            </v:shape>
            <v:shape style="position:absolute;left:1450;top:2919;width:6366;height:0" coordorigin="1450,2919" coordsize="6366,0" path="m1450,2919l7816,2919e" filled="f" stroked="t" strokeweight="0.58001pt" strokecolor="#B4C5E7">
              <v:path arrowok="t"/>
            </v:shape>
            <v:shape style="position:absolute;left:7825;top:2919;width:1263;height:0" coordorigin="7825,2919" coordsize="1263,0" path="m7825,2919l9088,2919e" filled="f" stroked="t" strokeweight="0.58001pt" strokecolor="#B4C5E7">
              <v:path arrowok="t"/>
            </v:shape>
            <v:shape style="position:absolute;left:9098;top:2919;width:1832;height:0" coordorigin="9098,2919" coordsize="1832,0" path="m9098,2919l10930,2919e" filled="f" stroked="t" strokeweight="0.58001pt" strokecolor="#B4C5E7">
              <v:path arrowok="t"/>
            </v:shape>
            <v:shape style="position:absolute;left:1450;top:3219;width:6366;height:0" coordorigin="1450,3219" coordsize="6366,0" path="m1450,3219l7816,3219e" filled="f" stroked="t" strokeweight="0.58001pt" strokecolor="#B4C5E7">
              <v:path arrowok="t"/>
            </v:shape>
            <v:shape style="position:absolute;left:7825;top:3219;width:1263;height:0" coordorigin="7825,3219" coordsize="1263,0" path="m7825,3219l9088,3219e" filled="f" stroked="t" strokeweight="0.58001pt" strokecolor="#B4C5E7">
              <v:path arrowok="t"/>
            </v:shape>
            <v:shape style="position:absolute;left:9098;top:3219;width:1832;height:0" coordorigin="9098,3219" coordsize="1832,0" path="m9098,3219l10930,3219e" filled="f" stroked="t" strokeweight="0.58001pt" strokecolor="#B4C5E7">
              <v:path arrowok="t"/>
            </v:shape>
            <v:shape style="position:absolute;left:1450;top:3519;width:6366;height:0" coordorigin="1450,3519" coordsize="6366,0" path="m1450,3519l7816,3519e" filled="f" stroked="t" strokeweight="0.58001pt" strokecolor="#B4C5E7">
              <v:path arrowok="t"/>
            </v:shape>
            <v:shape style="position:absolute;left:7825;top:3519;width:1263;height:0" coordorigin="7825,3519" coordsize="1263,0" path="m7825,3519l9088,3519e" filled="f" stroked="t" strokeweight="0.58001pt" strokecolor="#B4C5E7">
              <v:path arrowok="t"/>
            </v:shape>
            <v:shape style="position:absolute;left:9098;top:3519;width:1832;height:0" coordorigin="9098,3519" coordsize="1832,0" path="m9098,3519l10930,3519e" filled="f" stroked="t" strokeweight="0.58001pt" strokecolor="#B4C5E7">
              <v:path arrowok="t"/>
            </v:shape>
            <v:shape style="position:absolute;left:1450;top:4013;width:6366;height:0" coordorigin="1450,4013" coordsize="6366,0" path="m1450,4013l7816,4013e" filled="f" stroked="t" strokeweight="0.58001pt" strokecolor="#B4C5E7">
              <v:path arrowok="t"/>
            </v:shape>
            <v:shape style="position:absolute;left:7825;top:4013;width:1263;height:0" coordorigin="7825,4013" coordsize="1263,0" path="m7825,4013l9088,4013e" filled="f" stroked="t" strokeweight="0.58001pt" strokecolor="#B4C5E7">
              <v:path arrowok="t"/>
            </v:shape>
            <v:shape style="position:absolute;left:9098;top:4013;width:1832;height:0" coordorigin="9098,4013" coordsize="1832,0" path="m9098,4013l10930,4013e" filled="f" stroked="t" strokeweight="0.58001pt" strokecolor="#B4C5E7">
              <v:path arrowok="t"/>
            </v:shape>
            <v:shape style="position:absolute;left:1450;top:4510;width:6366;height:0" coordorigin="1450,4510" coordsize="6366,0" path="m1450,4510l7816,4510e" filled="f" stroked="t" strokeweight="0.58pt" strokecolor="#B4C5E7">
              <v:path arrowok="t"/>
            </v:shape>
            <v:shape style="position:absolute;left:7825;top:4510;width:1263;height:0" coordorigin="7825,4510" coordsize="1263,0" path="m7825,4510l9088,4510e" filled="f" stroked="t" strokeweight="0.58pt" strokecolor="#B4C5E7">
              <v:path arrowok="t"/>
            </v:shape>
            <v:shape style="position:absolute;left:9098;top:4510;width:1832;height:0" coordorigin="9098,4510" coordsize="1832,0" path="m9098,4510l10930,4510e" filled="f" stroked="t" strokeweight="0.58pt" strokecolor="#B4C5E7">
              <v:path arrowok="t"/>
            </v:shape>
            <v:shape style="position:absolute;left:1450;top:4815;width:6366;height:290" coordorigin="1450,4815" coordsize="6366,290" path="m1450,5106l7816,5106,7816,4815,1450,4815,1450,5106xe" filled="t" fillcolor="#BCD5ED" stroked="f">
              <v:path arrowok="t"/>
              <v:fill/>
            </v:shape>
            <v:shape style="position:absolute;left:1553;top:4815;width:6159;height:242" coordorigin="1553,4815" coordsize="6159,242" path="m1553,5058l7713,5058,7713,4815,1553,4815,1553,5058xe" filled="t" fillcolor="#BCD5ED" stroked="f">
              <v:path arrowok="t"/>
              <v:fill/>
            </v:shape>
            <v:shape style="position:absolute;left:7825;top:4815;width:1263;height:290" coordorigin="7825,4815" coordsize="1263,290" path="m7825,5106l9088,5106,9088,4815,7825,4815,7825,5106xe" filled="t" fillcolor="#BCD5ED" stroked="f">
              <v:path arrowok="t"/>
              <v:fill/>
            </v:shape>
            <v:shape style="position:absolute;left:7929;top:4815;width:1056;height:242" coordorigin="7929,4815" coordsize="1056,242" path="m7929,5058l8985,5058,8985,4815,7929,4815,7929,5058xe" filled="t" fillcolor="#BCD5ED" stroked="f">
              <v:path arrowok="t"/>
              <v:fill/>
            </v:shape>
            <v:shape style="position:absolute;left:9098;top:4815;width:1832;height:290" coordorigin="9098,4815" coordsize="1832,290" path="m9098,5106l10930,5106,10930,4815,9098,4815,9098,5106xe" filled="t" fillcolor="#BCD5ED" stroked="f">
              <v:path arrowok="t"/>
              <v:fill/>
            </v:shape>
            <v:shape style="position:absolute;left:9201;top:4815;width:1625;height:242" coordorigin="9201,4815" coordsize="1625,242" path="m9201,5058l10826,5058,10826,4815,9201,4815,9201,5058xe" filled="t" fillcolor="#BCD5ED" stroked="f">
              <v:path arrowok="t"/>
              <v:fill/>
            </v:shape>
            <v:shape style="position:absolute;left:1450;top:4811;width:6366;height:0" coordorigin="1450,4811" coordsize="6366,0" path="m1450,4811l7816,4811e" filled="f" stroked="t" strokeweight="0.58pt" strokecolor="#B4C5E7">
              <v:path arrowok="t"/>
            </v:shape>
            <v:shape style="position:absolute;left:7825;top:4811;width:1263;height:0" coordorigin="7825,4811" coordsize="1263,0" path="m7825,4811l9088,4811e" filled="f" stroked="t" strokeweight="0.58pt" strokecolor="#B4C5E7">
              <v:path arrowok="t"/>
            </v:shape>
            <v:shape style="position:absolute;left:9098;top:4811;width:1832;height:0" coordorigin="9098,4811" coordsize="1832,0" path="m9098,4811l10930,4811e" filled="f" stroked="t" strokeweight="0.58pt" strokecolor="#B4C5E7">
              <v:path arrowok="t"/>
            </v:shape>
            <v:shape style="position:absolute;left:1450;top:5111;width:6366;height:0" coordorigin="1450,5111" coordsize="6366,0" path="m1450,5111l7816,5111e" filled="f" stroked="t" strokeweight="0.58pt" strokecolor="#B4C5E7">
              <v:path arrowok="t"/>
            </v:shape>
            <v:shape style="position:absolute;left:7825;top:5111;width:1263;height:0" coordorigin="7825,5111" coordsize="1263,0" path="m7825,5111l9088,5111e" filled="f" stroked="t" strokeweight="0.58pt" strokecolor="#B4C5E7">
              <v:path arrowok="t"/>
            </v:shape>
            <v:shape style="position:absolute;left:9098;top:5111;width:1832;height:0" coordorigin="9098,5111" coordsize="1832,0" path="m9098,5111l10930,5111e" filled="f" stroked="t" strokeweight="0.58pt" strokecolor="#B4C5E7">
              <v:path arrowok="t"/>
            </v:shape>
            <v:shape style="position:absolute;left:1450;top:5411;width:6366;height:0" coordorigin="1450,5411" coordsize="6366,0" path="m1450,5411l7816,5411e" filled="f" stroked="t" strokeweight="0.58001pt" strokecolor="#B4C5E7">
              <v:path arrowok="t"/>
            </v:shape>
            <v:shape style="position:absolute;left:7825;top:5411;width:1263;height:0" coordorigin="7825,5411" coordsize="1263,0" path="m7825,5411l9088,5411e" filled="f" stroked="t" strokeweight="0.58001pt" strokecolor="#B4C5E7">
              <v:path arrowok="t"/>
            </v:shape>
            <v:shape style="position:absolute;left:9098;top:5411;width:1832;height:0" coordorigin="9098,5411" coordsize="1832,0" path="m9098,5411l10930,5411e" filled="f" stroked="t" strokeweight="0.58001pt" strokecolor="#B4C5E7">
              <v:path arrowok="t"/>
            </v:shape>
            <v:shape style="position:absolute;left:1450;top:5711;width:6366;height:0" coordorigin="1450,5711" coordsize="6366,0" path="m1450,5711l7816,5711e" filled="f" stroked="t" strokeweight="0.58001pt" strokecolor="#B4C5E7">
              <v:path arrowok="t"/>
            </v:shape>
            <v:shape style="position:absolute;left:7825;top:5711;width:1263;height:0" coordorigin="7825,5711" coordsize="1263,0" path="m7825,5711l9088,5711e" filled="f" stroked="t" strokeweight="0.58001pt" strokecolor="#B4C5E7">
              <v:path arrowok="t"/>
            </v:shape>
            <v:shape style="position:absolute;left:9098;top:5711;width:1832;height:0" coordorigin="9098,5711" coordsize="1832,0" path="m9098,5711l10930,5711e" filled="f" stroked="t" strokeweight="0.58001pt" strokecolor="#B4C5E7">
              <v:path arrowok="t"/>
            </v:shape>
            <v:shape style="position:absolute;left:1450;top:6011;width:6366;height:0" coordorigin="1450,6011" coordsize="6366,0" path="m1450,6011l7816,6011e" filled="f" stroked="t" strokeweight="0.58001pt" strokecolor="#B4C5E7">
              <v:path arrowok="t"/>
            </v:shape>
            <v:shape style="position:absolute;left:7825;top:6011;width:1263;height:0" coordorigin="7825,6011" coordsize="1263,0" path="m7825,6011l9088,6011e" filled="f" stroked="t" strokeweight="0.58001pt" strokecolor="#B4C5E7">
              <v:path arrowok="t"/>
            </v:shape>
            <v:shape style="position:absolute;left:9098;top:6011;width:1832;height:0" coordorigin="9098,6011" coordsize="1832,0" path="m9098,6011l10930,6011e" filled="f" stroked="t" strokeweight="0.58001pt" strokecolor="#B4C5E7">
              <v:path arrowok="t"/>
            </v:shape>
            <v:shape style="position:absolute;left:1450;top:6311;width:6366;height:0" coordorigin="1450,6311" coordsize="6366,0" path="m1450,6311l7816,6311e" filled="f" stroked="t" strokeweight="0.58001pt" strokecolor="#B4C5E7">
              <v:path arrowok="t"/>
            </v:shape>
            <v:shape style="position:absolute;left:7825;top:6311;width:1263;height:0" coordorigin="7825,6311" coordsize="1263,0" path="m7825,6311l9088,6311e" filled="f" stroked="t" strokeweight="0.58001pt" strokecolor="#B4C5E7">
              <v:path arrowok="t"/>
            </v:shape>
            <v:shape style="position:absolute;left:9098;top:6311;width:1832;height:0" coordorigin="9098,6311" coordsize="1832,0" path="m9098,6311l10930,6311e" filled="f" stroked="t" strokeweight="0.58001pt" strokecolor="#B4C5E7">
              <v:path arrowok="t"/>
            </v:shape>
            <v:shape style="position:absolute;left:1450;top:6805;width:6366;height:0" coordorigin="1450,6805" coordsize="6366,0" path="m1450,6805l7816,6805e" filled="f" stroked="t" strokeweight="0.58001pt" strokecolor="#B4C5E7">
              <v:path arrowok="t"/>
            </v:shape>
            <v:shape style="position:absolute;left:7825;top:6805;width:1263;height:0" coordorigin="7825,6805" coordsize="1263,0" path="m7825,6805l9088,6805e" filled="f" stroked="t" strokeweight="0.58001pt" strokecolor="#B4C5E7">
              <v:path arrowok="t"/>
            </v:shape>
            <v:shape style="position:absolute;left:9098;top:6805;width:1832;height:0" coordorigin="9098,6805" coordsize="1832,0" path="m9098,6805l10930,6805e" filled="f" stroked="t" strokeweight="0.58001pt" strokecolor="#B4C5E7">
              <v:path arrowok="t"/>
            </v:shape>
            <v:shape style="position:absolute;left:1450;top:7110;width:6366;height:290" coordorigin="1450,7110" coordsize="6366,290" path="m1450,7400l7816,7400,7816,7110,1450,7110,1450,7400xe" filled="t" fillcolor="#BCD5ED" stroked="f">
              <v:path arrowok="t"/>
              <v:fill/>
            </v:shape>
            <v:shape style="position:absolute;left:1553;top:7110;width:6159;height:242" coordorigin="1553,7110" coordsize="6159,242" path="m1553,7352l7713,7352,7713,7110,1553,7110,1553,7352xe" filled="t" fillcolor="#BCD5ED" stroked="f">
              <v:path arrowok="t"/>
              <v:fill/>
            </v:shape>
            <v:shape style="position:absolute;left:7825;top:7110;width:1263;height:290" coordorigin="7825,7110" coordsize="1263,290" path="m7825,7400l9088,7400,9088,7110,7825,7110,7825,7400xe" filled="t" fillcolor="#BCD5ED" stroked="f">
              <v:path arrowok="t"/>
              <v:fill/>
            </v:shape>
            <v:shape style="position:absolute;left:7929;top:7110;width:1056;height:242" coordorigin="7929,7110" coordsize="1056,242" path="m7929,7352l8985,7352,8985,7110,7929,7110,7929,7352xe" filled="t" fillcolor="#BCD5ED" stroked="f">
              <v:path arrowok="t"/>
              <v:fill/>
            </v:shape>
            <v:shape style="position:absolute;left:9098;top:7110;width:1832;height:290" coordorigin="9098,7110" coordsize="1832,290" path="m9098,7400l10930,7400,10930,7110,9098,7110,9098,7400xe" filled="t" fillcolor="#BCD5ED" stroked="f">
              <v:path arrowok="t"/>
              <v:fill/>
            </v:shape>
            <v:shape style="position:absolute;left:9201;top:7110;width:1625;height:242" coordorigin="9201,7110" coordsize="1625,242" path="m9201,7352l10826,7352,10826,7110,9201,7110,9201,7352xe" filled="t" fillcolor="#BCD5ED" stroked="f">
              <v:path arrowok="t"/>
              <v:fill/>
            </v:shape>
            <v:shape style="position:absolute;left:1450;top:7105;width:6366;height:0" coordorigin="1450,7105" coordsize="6366,0" path="m1450,7105l7816,7105e" filled="f" stroked="t" strokeweight="0.58001pt" strokecolor="#B4C5E7">
              <v:path arrowok="t"/>
            </v:shape>
            <v:shape style="position:absolute;left:7825;top:7105;width:1263;height:0" coordorigin="7825,7105" coordsize="1263,0" path="m7825,7105l9088,7105e" filled="f" stroked="t" strokeweight="0.58001pt" strokecolor="#B4C5E7">
              <v:path arrowok="t"/>
            </v:shape>
            <v:shape style="position:absolute;left:9098;top:7105;width:1832;height:0" coordorigin="9098,7105" coordsize="1832,0" path="m9098,7105l10930,7105e" filled="f" stroked="t" strokeweight="0.58001pt" strokecolor="#B4C5E7">
              <v:path arrowok="t"/>
            </v:shape>
            <v:shape style="position:absolute;left:1450;top:7405;width:6366;height:0" coordorigin="1450,7405" coordsize="6366,0" path="m1450,7405l7816,7405e" filled="f" stroked="t" strokeweight="0.58001pt" strokecolor="#B4C5E7">
              <v:path arrowok="t"/>
            </v:shape>
            <v:shape style="position:absolute;left:7825;top:7405;width:1263;height:0" coordorigin="7825,7405" coordsize="1263,0" path="m7825,7405l9088,7405e" filled="f" stroked="t" strokeweight="0.58001pt" strokecolor="#B4C5E7">
              <v:path arrowok="t"/>
            </v:shape>
            <v:shape style="position:absolute;left:9098;top:7405;width:1832;height:0" coordorigin="9098,7405" coordsize="1832,0" path="m9098,7405l10930,7405e" filled="f" stroked="t" strokeweight="0.58001pt" strokecolor="#B4C5E7">
              <v:path arrowok="t"/>
            </v:shape>
            <v:shape style="position:absolute;left:1450;top:7900;width:6366;height:0" coordorigin="1450,7900" coordsize="6366,0" path="m1450,7900l7816,7900e" filled="f" stroked="t" strokeweight="0.57998pt" strokecolor="#B4C5E7">
              <v:path arrowok="t"/>
            </v:shape>
            <v:shape style="position:absolute;left:7825;top:7900;width:1263;height:0" coordorigin="7825,7900" coordsize="1263,0" path="m7825,7900l9088,7900e" filled="f" stroked="t" strokeweight="0.57998pt" strokecolor="#B4C5E7">
              <v:path arrowok="t"/>
            </v:shape>
            <v:shape style="position:absolute;left:9098;top:7900;width:1832;height:0" coordorigin="9098,7900" coordsize="1832,0" path="m9098,7900l10930,7900e" filled="f" stroked="t" strokeweight="0.57998pt" strokecolor="#B4C5E7">
              <v:path arrowok="t"/>
            </v:shape>
            <v:shape style="position:absolute;left:1450;top:8394;width:6366;height:0" coordorigin="1450,8394" coordsize="6366,0" path="m1450,8394l7816,8394e" filled="f" stroked="t" strokeweight="0.57998pt" strokecolor="#B4C5E7">
              <v:path arrowok="t"/>
            </v:shape>
            <v:shape style="position:absolute;left:7825;top:8394;width:1263;height:0" coordorigin="7825,8394" coordsize="1263,0" path="m7825,8394l9088,8394e" filled="f" stroked="t" strokeweight="0.57998pt" strokecolor="#B4C5E7">
              <v:path arrowok="t"/>
            </v:shape>
            <v:shape style="position:absolute;left:9098;top:8394;width:1832;height:0" coordorigin="9098,8394" coordsize="1832,0" path="m9098,8394l10930,8394e" filled="f" stroked="t" strokeweight="0.57998pt" strokecolor="#B4C5E7">
              <v:path arrowok="t"/>
            </v:shape>
            <v:shape style="position:absolute;left:1450;top:9131;width:6366;height:0" coordorigin="1450,9131" coordsize="6366,0" path="m1450,9131l7816,9131e" filled="f" stroked="t" strokeweight="0.57998pt" strokecolor="#B4C5E7">
              <v:path arrowok="t"/>
            </v:shape>
            <v:shape style="position:absolute;left:7825;top:9131;width:1263;height:0" coordorigin="7825,9131" coordsize="1263,0" path="m7825,9131l9088,9131e" filled="f" stroked="t" strokeweight="0.57998pt" strokecolor="#B4C5E7">
              <v:path arrowok="t"/>
            </v:shape>
            <v:shape style="position:absolute;left:9098;top:9131;width:1832;height:0" coordorigin="9098,9131" coordsize="1832,0" path="m9098,9131l10930,9131e" filled="f" stroked="t" strokeweight="0.57998pt" strokecolor="#B4C5E7">
              <v:path arrowok="t"/>
            </v:shape>
            <v:shape style="position:absolute;left:1450;top:9431;width:6366;height:0" coordorigin="1450,9431" coordsize="6366,0" path="m1450,9431l7816,9431e" filled="f" stroked="t" strokeweight="0.57998pt" strokecolor="#B4C5E7">
              <v:path arrowok="t"/>
            </v:shape>
            <v:shape style="position:absolute;left:7825;top:9431;width:1263;height:0" coordorigin="7825,9431" coordsize="1263,0" path="m7825,9431l9088,9431e" filled="f" stroked="t" strokeweight="0.57998pt" strokecolor="#B4C5E7">
              <v:path arrowok="t"/>
            </v:shape>
            <v:shape style="position:absolute;left:9098;top:9431;width:1832;height:0" coordorigin="9098,9431" coordsize="1832,0" path="m9098,9431l10930,9431e" filled="f" stroked="t" strokeweight="0.57998pt" strokecolor="#B4C5E7">
              <v:path arrowok="t"/>
            </v:shape>
            <v:shape style="position:absolute;left:1450;top:9731;width:6366;height:0" coordorigin="1450,9731" coordsize="6366,0" path="m1450,9731l7816,9731e" filled="f" stroked="t" strokeweight="0.57998pt" strokecolor="#B4C5E7">
              <v:path arrowok="t"/>
            </v:shape>
            <v:shape style="position:absolute;left:7825;top:9731;width:1263;height:0" coordorigin="7825,9731" coordsize="1263,0" path="m7825,9731l9088,9731e" filled="f" stroked="t" strokeweight="0.57998pt" strokecolor="#B4C5E7">
              <v:path arrowok="t"/>
            </v:shape>
            <v:shape style="position:absolute;left:9098;top:9731;width:1832;height:0" coordorigin="9098,9731" coordsize="1832,0" path="m9098,9731l10930,9731e" filled="f" stroked="t" strokeweight="0.57998pt" strokecolor="#B4C5E7">
              <v:path arrowok="t"/>
            </v:shape>
            <v:shape style="position:absolute;left:1450;top:10031;width:6366;height:0" coordorigin="1450,10031" coordsize="6366,0" path="m1450,10031l7816,10031e" filled="f" stroked="t" strokeweight="0.57998pt" strokecolor="#B4C5E7">
              <v:path arrowok="t"/>
            </v:shape>
            <v:shape style="position:absolute;left:7825;top:10031;width:1263;height:0" coordorigin="7825,10031" coordsize="1263,0" path="m7825,10031l9088,10031e" filled="f" stroked="t" strokeweight="0.57998pt" strokecolor="#B4C5E7">
              <v:path arrowok="t"/>
            </v:shape>
            <v:shape style="position:absolute;left:9098;top:10031;width:1832;height:0" coordorigin="9098,10031" coordsize="1832,0" path="m9098,10031l10930,10031e" filled="f" stroked="t" strokeweight="0.57998pt" strokecolor="#B4C5E7">
              <v:path arrowok="t"/>
            </v:shape>
            <v:shape style="position:absolute;left:1450;top:10525;width:6366;height:0" coordorigin="1450,10525" coordsize="6366,0" path="m1450,10525l7816,10525e" filled="f" stroked="t" strokeweight="0.58004pt" strokecolor="#B4C5E7">
              <v:path arrowok="t"/>
            </v:shape>
            <v:shape style="position:absolute;left:7825;top:10525;width:1263;height:0" coordorigin="7825,10525" coordsize="1263,0" path="m7825,10525l9088,10525e" filled="f" stroked="t" strokeweight="0.58004pt" strokecolor="#B4C5E7">
              <v:path arrowok="t"/>
            </v:shape>
            <v:shape style="position:absolute;left:9098;top:10525;width:1832;height:0" coordorigin="9098,10525" coordsize="1832,0" path="m9098,10525l10930,10525e" filled="f" stroked="t" strokeweight="0.58004pt" strokecolor="#B4C5E7">
              <v:path arrowok="t"/>
            </v:shape>
            <v:shape style="position:absolute;left:1450;top:11265;width:6366;height:0" coordorigin="1450,11265" coordsize="6366,0" path="m1450,11265l7816,11265e" filled="f" stroked="t" strokeweight="0.58004pt" strokecolor="#B4C5E7">
              <v:path arrowok="t"/>
            </v:shape>
            <v:shape style="position:absolute;left:7825;top:11265;width:1263;height:0" coordorigin="7825,11265" coordsize="1263,0" path="m7825,11265l9088,11265e" filled="f" stroked="t" strokeweight="0.58004pt" strokecolor="#B4C5E7">
              <v:path arrowok="t"/>
            </v:shape>
            <v:shape style="position:absolute;left:9098;top:11265;width:1832;height:0" coordorigin="9098,11265" coordsize="1832,0" path="m9098,11265l10930,11265e" filled="f" stroked="t" strokeweight="0.58004pt" strokecolor="#B4C5E7">
              <v:path arrowok="t"/>
            </v:shape>
            <v:shape style="position:absolute;left:1450;top:11760;width:6366;height:0" coordorigin="1450,11760" coordsize="6366,0" path="m1450,11760l7816,11760e" filled="f" stroked="t" strokeweight="0.57998pt" strokecolor="#B4C5E7">
              <v:path arrowok="t"/>
            </v:shape>
            <v:shape style="position:absolute;left:7825;top:11760;width:1263;height:0" coordorigin="7825,11760" coordsize="1263,0" path="m7825,11760l9088,11760e" filled="f" stroked="t" strokeweight="0.57998pt" strokecolor="#B4C5E7">
              <v:path arrowok="t"/>
            </v:shape>
            <v:shape style="position:absolute;left:9098;top:11760;width:1832;height:0" coordorigin="9098,11760" coordsize="1832,0" path="m9098,11760l10930,11760e" filled="f" stroked="t" strokeweight="0.57998pt" strokecolor="#B4C5E7">
              <v:path arrowok="t"/>
            </v:shape>
            <v:shape style="position:absolute;left:1450;top:12496;width:6366;height:0" coordorigin="1450,12496" coordsize="6366,0" path="m1450,12496l7816,12496e" filled="f" stroked="t" strokeweight="0.58004pt" strokecolor="#B4C5E7">
              <v:path arrowok="t"/>
            </v:shape>
            <v:shape style="position:absolute;left:7825;top:12496;width:1263;height:0" coordorigin="7825,12496" coordsize="1263,0" path="m7825,12496l9088,12496e" filled="f" stroked="t" strokeweight="0.58004pt" strokecolor="#B4C5E7">
              <v:path arrowok="t"/>
            </v:shape>
            <v:shape style="position:absolute;left:9098;top:12496;width:1832;height:0" coordorigin="9098,12496" coordsize="1832,0" path="m9098,12496l10930,12496e" filled="f" stroked="t" strokeweight="0.58004pt" strokecolor="#B4C5E7">
              <v:path arrowok="t"/>
            </v:shape>
            <v:shape style="position:absolute;left:1450;top:12991;width:6366;height:0" coordorigin="1450,12991" coordsize="6366,0" path="m1450,12991l7816,12991e" filled="f" stroked="t" strokeweight="0.57998pt" strokecolor="#B4C5E7">
              <v:path arrowok="t"/>
            </v:shape>
            <v:shape style="position:absolute;left:7825;top:12991;width:1263;height:0" coordorigin="7825,12991" coordsize="1263,0" path="m7825,12991l9088,12991e" filled="f" stroked="t" strokeweight="0.57998pt" strokecolor="#B4C5E7">
              <v:path arrowok="t"/>
            </v:shape>
            <v:shape style="position:absolute;left:9098;top:12991;width:1832;height:0" coordorigin="9098,12991" coordsize="1832,0" path="m9098,12991l10930,12991e" filled="f" stroked="t" strokeweight="0.57998pt" strokecolor="#B4C5E7">
              <v:path arrowok="t"/>
            </v:shape>
            <v:shape style="position:absolute;left:1450;top:13291;width:6366;height:0" coordorigin="1450,13291" coordsize="6366,0" path="m1450,13291l7816,13291e" filled="f" stroked="t" strokeweight="0.57998pt" strokecolor="#B4C5E7">
              <v:path arrowok="t"/>
            </v:shape>
            <v:shape style="position:absolute;left:7825;top:13291;width:1263;height:0" coordorigin="7825,13291" coordsize="1263,0" path="m7825,13291l9088,13291e" filled="f" stroked="t" strokeweight="0.57998pt" strokecolor="#B4C5E7">
              <v:path arrowok="t"/>
            </v:shape>
            <v:shape style="position:absolute;left:9098;top:13291;width:1832;height:0" coordorigin="9098,13291" coordsize="1832,0" path="m9098,13291l10930,13291e" filled="f" stroked="t" strokeweight="0.57998pt" strokecolor="#B4C5E7">
              <v:path arrowok="t"/>
            </v:shape>
            <v:shape style="position:absolute;left:1450;top:14028;width:6366;height:0" coordorigin="1450,14028" coordsize="6366,0" path="m1450,14028l7816,14028e" filled="f" stroked="t" strokeweight="0.57998pt" strokecolor="#B4C5E7">
              <v:path arrowok="t"/>
            </v:shape>
            <v:shape style="position:absolute;left:7825;top:14028;width:1263;height:0" coordorigin="7825,14028" coordsize="1263,0" path="m7825,14028l9088,14028e" filled="f" stroked="t" strokeweight="0.57998pt" strokecolor="#B4C5E7">
              <v:path arrowok="t"/>
            </v:shape>
            <v:shape style="position:absolute;left:9098;top:14028;width:1832;height:0" coordorigin="9098,14028" coordsize="1832,0" path="m9098,14028l10930,14028e" filled="f" stroked="t" strokeweight="0.57998pt" strokecolor="#B4C5E7">
              <v:path arrowok="t"/>
            </v:shape>
            <v:shape style="position:absolute;left:1450;top:14765;width:6366;height:0" coordorigin="1450,14765" coordsize="6366,0" path="m1450,14765l7816,14765e" filled="f" stroked="t" strokeweight="0.57998pt" strokecolor="#B4C5E7">
              <v:path arrowok="t"/>
            </v:shape>
            <v:shape style="position:absolute;left:7825;top:14765;width:1263;height:0" coordorigin="7825,14765" coordsize="1263,0" path="m7825,14765l9088,14765e" filled="f" stroked="t" strokeweight="0.57998pt" strokecolor="#B4C5E7">
              <v:path arrowok="t"/>
            </v:shape>
            <v:shape style="position:absolute;left:9098;top:14765;width:1832;height:0" coordorigin="9098,14765" coordsize="1832,0" path="m9098,14765l10930,14765e" filled="f" stroked="t" strokeweight="0.57998pt" strokecolor="#B4C5E7">
              <v:path arrowok="t"/>
            </v:shape>
            <v:shape style="position:absolute;left:1445;top:1440;width:0;height:13632" coordorigin="1445,1440" coordsize="0,13632" path="m1445,1440l1445,15072e" filled="f" stroked="t" strokeweight="0.58pt" strokecolor="#B4C5E7">
              <v:path arrowok="t"/>
            </v:shape>
            <v:shape style="position:absolute;left:1450;top:15067;width:6366;height:0" coordorigin="1450,15067" coordsize="6366,0" path="m1450,15067l7816,15067e" filled="f" stroked="t" strokeweight="0.58004pt" strokecolor="#B4C5E7">
              <v:path arrowok="t"/>
            </v:shape>
            <v:shape style="position:absolute;left:7821;top:1440;width:0;height:13632" coordorigin="7821,1440" coordsize="0,13632" path="m7821,1440l7821,15072e" filled="f" stroked="t" strokeweight="0.58001pt" strokecolor="#B4C5E7">
              <v:path arrowok="t"/>
            </v:shape>
            <v:shape style="position:absolute;left:7825;top:15067;width:1263;height:0" coordorigin="7825,15067" coordsize="1263,0" path="m7825,15067l9088,15067e" filled="f" stroked="t" strokeweight="0.58004pt" strokecolor="#B4C5E7">
              <v:path arrowok="t"/>
            </v:shape>
            <v:shape style="position:absolute;left:9093;top:1440;width:0;height:13632" coordorigin="9093,1440" coordsize="0,13632" path="m9093,1440l9093,15072e" filled="f" stroked="t" strokeweight="0.57998pt" strokecolor="#B4C5E7">
              <v:path arrowok="t"/>
            </v:shape>
            <v:shape style="position:absolute;left:9098;top:15067;width:1832;height:0" coordorigin="9098,15067" coordsize="1832,0" path="m9098,15067l10930,15067e" filled="f" stroked="t" strokeweight="0.58004pt" strokecolor="#B4C5E7">
              <v:path arrowok="t"/>
            </v:shape>
            <v:shape style="position:absolute;left:10934;top:1440;width:0;height:13632" coordorigin="10934,1440" coordsize="0,13632" path="m10934,1440l10934,15072e" filled="f" stroked="t" strokeweight="0.58004pt" strokecolor="#B4C5E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20"/>
          <w:szCs w:val="20"/>
        </w:rPr>
        <w:t>POST,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PUT: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201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Created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creating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new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resource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true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72" w:lineRule="exact" w:line="240"/>
        <w:ind w:left="113" w:right="2807"/>
      </w:pPr>
      <w:r>
        <w:pict>
          <v:group style="position:absolute;margin-left:71.974pt;margin-top:71.71pt;width:475.036pt;height:99.6001pt;mso-position-horizontal-relative:page;mso-position-vertical-relative:page;z-index:-449" coordorigin="1439,1434" coordsize="9501,1992">
            <v:shape style="position:absolute;left:1450;top:1445;width:6366;height:0" coordorigin="1450,1445" coordsize="6366,0" path="m1450,1445l7816,1445e" filled="f" stroked="t" strokeweight="0.58pt" strokecolor="#B4C5E7">
              <v:path arrowok="t"/>
            </v:shape>
            <v:shape style="position:absolute;left:7825;top:1445;width:1263;height:0" coordorigin="7825,1445" coordsize="1263,0" path="m7825,1445l9088,1445e" filled="f" stroked="t" strokeweight="0.58pt" strokecolor="#B4C5E7">
              <v:path arrowok="t"/>
            </v:shape>
            <v:shape style="position:absolute;left:9098;top:1445;width:1832;height:0" coordorigin="9098,1445" coordsize="1832,0" path="m9098,1445l10930,1445e" filled="f" stroked="t" strokeweight="0.58pt" strokecolor="#B4C5E7">
              <v:path arrowok="t"/>
            </v:shape>
            <v:shape style="position:absolute;left:1450;top:1940;width:6366;height:0" coordorigin="1450,1940" coordsize="6366,0" path="m1450,1940l7816,1940e" filled="f" stroked="t" strokeweight="0.58pt" strokecolor="#B4C5E7">
              <v:path arrowok="t"/>
            </v:shape>
            <v:shape style="position:absolute;left:7825;top:1940;width:1263;height:0" coordorigin="7825,1940" coordsize="1263,0" path="m7825,1940l9088,1940e" filled="f" stroked="t" strokeweight="0.58pt" strokecolor="#B4C5E7">
              <v:path arrowok="t"/>
            </v:shape>
            <v:shape style="position:absolute;left:9098;top:1940;width:1832;height:0" coordorigin="9098,1940" coordsize="1832,0" path="m9098,1940l10930,1940e" filled="f" stroked="t" strokeweight="0.58pt" strokecolor="#B4C5E7">
              <v:path arrowok="t"/>
            </v:shape>
            <v:shape style="position:absolute;left:1450;top:2434;width:6366;height:0" coordorigin="1450,2434" coordsize="6366,0" path="m1450,2434l7816,2434e" filled="f" stroked="t" strokeweight="0.58pt" strokecolor="#B4C5E7">
              <v:path arrowok="t"/>
            </v:shape>
            <v:shape style="position:absolute;left:7825;top:2434;width:1263;height:0" coordorigin="7825,2434" coordsize="1263,0" path="m7825,2434l9088,2434e" filled="f" stroked="t" strokeweight="0.58pt" strokecolor="#B4C5E7">
              <v:path arrowok="t"/>
            </v:shape>
            <v:shape style="position:absolute;left:9098;top:2434;width:1832;height:0" coordorigin="9098,2434" coordsize="1832,0" path="m9098,2434l10930,2434e" filled="f" stroked="t" strokeweight="0.58pt" strokecolor="#B4C5E7">
              <v:path arrowok="t"/>
            </v:shape>
            <v:shape style="position:absolute;left:1445;top:1440;width:0;height:1980" coordorigin="1445,1440" coordsize="0,1980" path="m1445,1440l1445,3420e" filled="f" stroked="t" strokeweight="0.58pt" strokecolor="#B4C5E7">
              <v:path arrowok="t"/>
            </v:shape>
            <v:shape style="position:absolute;left:1450;top:3416;width:6366;height:0" coordorigin="1450,3416" coordsize="6366,0" path="m1450,3416l7816,3416e" filled="f" stroked="t" strokeweight="0.58pt" strokecolor="#B4C5E7">
              <v:path arrowok="t"/>
            </v:shape>
            <v:shape style="position:absolute;left:7821;top:1440;width:0;height:1980" coordorigin="7821,1440" coordsize="0,1980" path="m7821,1440l7821,3420e" filled="f" stroked="t" strokeweight="0.58001pt" strokecolor="#B4C5E7">
              <v:path arrowok="t"/>
            </v:shape>
            <v:shape style="position:absolute;left:7825;top:3416;width:1263;height:0" coordorigin="7825,3416" coordsize="1263,0" path="m7825,3416l9088,3416e" filled="f" stroked="t" strokeweight="0.58pt" strokecolor="#B4C5E7">
              <v:path arrowok="t"/>
            </v:shape>
            <v:shape style="position:absolute;left:9093;top:1440;width:0;height:1980" coordorigin="9093,1440" coordsize="0,1980" path="m9093,1440l9093,3420e" filled="f" stroked="t" strokeweight="0.57998pt" strokecolor="#B4C5E7">
              <v:path arrowok="t"/>
            </v:shape>
            <v:shape style="position:absolute;left:9098;top:3416;width:1832;height:0" coordorigin="9098,3416" coordsize="1832,0" path="m9098,3416l10930,3416e" filled="f" stroked="t" strokeweight="0.58pt" strokecolor="#B4C5E7">
              <v:path arrowok="t"/>
            </v:shape>
            <v:shape style="position:absolute;left:10934;top:1440;width:0;height:1980" coordorigin="10934,1440" coordsize="0,1980" path="m10934,1440l10934,3420e" filled="f" stroked="t" strokeweight="0.58004pt" strokecolor="#B4C5E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20"/>
          <w:szCs w:val="20"/>
        </w:rPr>
        <w:t>400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bad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requests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from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client,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example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required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query</w:t>
      </w:r>
      <w:r>
        <w:rPr>
          <w:rFonts w:cs="Calibri" w:hAnsi="Calibri" w:eastAsia="Calibri" w:ascii="Calibri"/>
          <w:w w:val="99"/>
          <w:sz w:val="20"/>
          <w:szCs w:val="20"/>
        </w:rPr>
        <w:t> parameter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missing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exact" w:line="240"/>
        <w:ind w:left="113" w:right="3230"/>
      </w:pPr>
      <w:r>
        <w:rPr>
          <w:rFonts w:cs="Calibri" w:hAnsi="Calibri" w:eastAsia="Calibri" w:ascii="Calibri"/>
          <w:w w:val="99"/>
          <w:sz w:val="20"/>
          <w:szCs w:val="20"/>
        </w:rPr>
        <w:t>Whitelisting: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POST,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PUT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DELETE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only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available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for</w:t>
      </w:r>
      <w:r>
        <w:rPr>
          <w:rFonts w:cs="Calibri" w:hAnsi="Calibri" w:eastAsia="Calibri" w:ascii="Calibri"/>
          <w:w w:val="99"/>
          <w:sz w:val="20"/>
          <w:szCs w:val="20"/>
        </w:rPr>
        <w:t> resources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which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consumer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can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manipulate?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 w:lineRule="exact" w:line="240"/>
        <w:ind w:left="113" w:right="2586"/>
      </w:pPr>
      <w:r>
        <w:rPr>
          <w:rFonts w:cs="Calibri" w:hAnsi="Calibri" w:eastAsia="Calibri" w:ascii="Calibri"/>
          <w:w w:val="99"/>
          <w:sz w:val="20"/>
          <w:szCs w:val="20"/>
        </w:rPr>
        <w:t>GET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requests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with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longest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endpoint-hierarchy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multiple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query</w:t>
      </w:r>
      <w:r>
        <w:rPr>
          <w:rFonts w:cs="Calibri" w:hAnsi="Calibri" w:eastAsia="Calibri" w:ascii="Calibri"/>
          <w:w w:val="99"/>
          <w:sz w:val="20"/>
          <w:szCs w:val="20"/>
        </w:rPr>
        <w:t> parameters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with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long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values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don't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exceed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2000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URI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length?</w:t>
      </w:r>
      <w:r>
        <w:rPr>
          <w:rFonts w:cs="Calibri" w:hAnsi="Calibri" w:eastAsia="Calibri" w:ascii="Calibri"/>
          <w:w w:val="99"/>
          <w:sz w:val="20"/>
          <w:szCs w:val="20"/>
        </w:rPr>
        <w:t> (Some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older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clients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browsers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have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type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limit,</w:t>
      </w:r>
      <w:r>
        <w:rPr>
          <w:rFonts w:cs="Calibri" w:hAnsi="Calibri" w:eastAsia="Calibri" w:ascii="Calibri"/>
          <w:w w:val="99"/>
          <w:sz w:val="20"/>
          <w:szCs w:val="20"/>
        </w:rPr>
        <w:t> although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official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limit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newer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clients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can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handle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well)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sectPr>
      <w:pgSz w:w="11920" w:h="16840"/>
      <w:pgMar w:top="1360" w:bottom="280" w:left="144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www.apiopscycles.com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